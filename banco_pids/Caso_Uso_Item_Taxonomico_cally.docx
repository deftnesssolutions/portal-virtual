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15D0" w:rsidRPr="00CB3FE9" w:rsidRDefault="002715D0">
      <w:pPr>
        <w:pStyle w:val="Ttulo10"/>
        <w:jc w:val="right"/>
        <w:rPr>
          <w:rFonts w:cs="Arial"/>
          <w:lang w:val="pt-BR"/>
        </w:rPr>
      </w:pPr>
    </w:p>
    <w:p w:rsidR="002715D0" w:rsidRPr="00CB3FE9" w:rsidRDefault="002715D0">
      <w:pPr>
        <w:pStyle w:val="Ttulo10"/>
        <w:jc w:val="right"/>
        <w:rPr>
          <w:rFonts w:cs="Arial"/>
          <w:lang w:val="pt-BR"/>
        </w:rPr>
      </w:pPr>
    </w:p>
    <w:p w:rsidR="002715D0" w:rsidRPr="00CB3FE9" w:rsidRDefault="002715D0">
      <w:pPr>
        <w:pStyle w:val="Ttulo10"/>
        <w:jc w:val="right"/>
        <w:rPr>
          <w:rFonts w:cs="Arial"/>
          <w:lang w:val="pt-BR"/>
        </w:rPr>
      </w:pPr>
    </w:p>
    <w:p w:rsidR="002715D0" w:rsidRPr="00CB3FE9" w:rsidRDefault="002715D0">
      <w:pPr>
        <w:pStyle w:val="Ttulo10"/>
        <w:jc w:val="right"/>
        <w:rPr>
          <w:rFonts w:cs="Arial"/>
          <w:lang w:val="pt-BR"/>
        </w:rPr>
      </w:pPr>
    </w:p>
    <w:p w:rsidR="002715D0" w:rsidRPr="00CB3FE9" w:rsidRDefault="002715D0">
      <w:pPr>
        <w:rPr>
          <w:rFonts w:ascii="Arial" w:hAnsi="Arial" w:cs="Arial"/>
        </w:rPr>
      </w:pPr>
    </w:p>
    <w:p w:rsidR="002715D0" w:rsidRPr="00CB3FE9" w:rsidRDefault="00B2602A" w:rsidP="00CB3FE9">
      <w:pPr>
        <w:pStyle w:val="Ttulo10"/>
        <w:jc w:val="right"/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Portal Virtual</w:t>
      </w:r>
      <w:r w:rsidR="00CB3FE9" w:rsidRPr="00CB3FE9">
        <w:rPr>
          <w:sz w:val="44"/>
          <w:szCs w:val="44"/>
          <w:lang w:val="pt-BR"/>
        </w:rPr>
        <w:t xml:space="preserve"> </w:t>
      </w:r>
      <w:r w:rsidR="002137D0" w:rsidRPr="00CB3FE9">
        <w:rPr>
          <w:sz w:val="44"/>
          <w:szCs w:val="44"/>
          <w:lang w:val="pt-BR"/>
        </w:rPr>
        <w:t>do Cerrado</w:t>
      </w:r>
      <w:r w:rsidR="00CB3FE9" w:rsidRPr="00CB3FE9">
        <w:rPr>
          <w:sz w:val="44"/>
          <w:szCs w:val="44"/>
          <w:lang w:val="pt-BR"/>
        </w:rPr>
        <w:t xml:space="preserve"> </w:t>
      </w:r>
    </w:p>
    <w:p w:rsidR="002715D0" w:rsidRPr="00CB3FE9" w:rsidRDefault="002715D0">
      <w:pPr>
        <w:jc w:val="right"/>
        <w:rPr>
          <w:rFonts w:ascii="Arial" w:hAnsi="Arial" w:cs="Arial"/>
        </w:rPr>
      </w:pPr>
    </w:p>
    <w:p w:rsidR="002715D0" w:rsidRPr="00CB3FE9" w:rsidRDefault="002715D0">
      <w:pPr>
        <w:jc w:val="right"/>
        <w:rPr>
          <w:rFonts w:ascii="Arial" w:hAnsi="Arial" w:cs="Arial"/>
        </w:rPr>
      </w:pPr>
    </w:p>
    <w:p w:rsidR="002715D0" w:rsidRPr="00CB3FE9" w:rsidRDefault="002715D0">
      <w:pPr>
        <w:jc w:val="right"/>
        <w:rPr>
          <w:rFonts w:ascii="Arial" w:hAnsi="Arial" w:cs="Arial"/>
        </w:rPr>
      </w:pPr>
    </w:p>
    <w:p w:rsidR="002715D0" w:rsidRPr="00CB3FE9" w:rsidRDefault="00CB3FE9" w:rsidP="00CB3FE9">
      <w:pPr>
        <w:pStyle w:val="Ttulo10"/>
        <w:jc w:val="right"/>
        <w:rPr>
          <w:sz w:val="44"/>
          <w:szCs w:val="44"/>
          <w:lang w:val="pt-BR"/>
        </w:rPr>
      </w:pPr>
      <w:r w:rsidRPr="00CB3FE9">
        <w:rPr>
          <w:sz w:val="44"/>
          <w:szCs w:val="44"/>
          <w:lang w:val="pt-BR"/>
        </w:rPr>
        <w:t>P</w:t>
      </w:r>
      <w:r w:rsidR="00B2602A">
        <w:rPr>
          <w:sz w:val="44"/>
          <w:szCs w:val="44"/>
          <w:lang w:val="pt-BR"/>
        </w:rPr>
        <w:t xml:space="preserve">ortal Virtual </w:t>
      </w:r>
      <w:r w:rsidRPr="00CB3FE9">
        <w:rPr>
          <w:sz w:val="44"/>
          <w:szCs w:val="44"/>
          <w:lang w:val="pt-BR"/>
        </w:rPr>
        <w:t>do Cerrado</w:t>
      </w:r>
      <w:r w:rsidR="00B361D5" w:rsidRPr="00CB3FE9">
        <w:rPr>
          <w:rFonts w:cs="Arial"/>
          <w:sz w:val="44"/>
          <w:szCs w:val="44"/>
          <w:lang w:val="pt-BR"/>
        </w:rPr>
        <w:t xml:space="preserve"> Versão 1.0</w:t>
      </w:r>
    </w:p>
    <w:p w:rsidR="002715D0" w:rsidRPr="00CB3FE9" w:rsidRDefault="00621F20">
      <w:pPr>
        <w:pStyle w:val="Ttulo10"/>
        <w:spacing w:before="120"/>
        <w:jc w:val="right"/>
        <w:rPr>
          <w:rFonts w:cs="Arial"/>
          <w:b w:val="0"/>
          <w:bCs/>
          <w:szCs w:val="36"/>
          <w:lang w:val="pt-BR"/>
        </w:rPr>
      </w:pPr>
      <w:r w:rsidRPr="00CB3FE9">
        <w:rPr>
          <w:rFonts w:cs="Arial"/>
          <w:b w:val="0"/>
          <w:bCs/>
          <w:szCs w:val="36"/>
          <w:lang w:val="pt-BR"/>
        </w:rPr>
        <w:t xml:space="preserve">Cadastro de </w:t>
      </w:r>
      <w:r w:rsidR="00081CAB">
        <w:rPr>
          <w:rFonts w:cs="Arial"/>
          <w:b w:val="0"/>
          <w:bCs/>
          <w:szCs w:val="36"/>
          <w:lang w:val="pt-BR"/>
        </w:rPr>
        <w:t>Tabelas Básicas</w:t>
      </w:r>
      <w:r w:rsidR="002662EB" w:rsidRPr="00CB3FE9">
        <w:rPr>
          <w:rFonts w:cs="Arial"/>
          <w:b w:val="0"/>
          <w:bCs/>
          <w:szCs w:val="36"/>
          <w:lang w:val="pt-BR"/>
        </w:rPr>
        <w:t xml:space="preserve"> - Release </w:t>
      </w:r>
      <w:r w:rsidR="00B361D5" w:rsidRPr="00CB3FE9">
        <w:rPr>
          <w:rFonts w:cs="Arial"/>
          <w:b w:val="0"/>
          <w:bCs/>
          <w:szCs w:val="36"/>
          <w:lang w:val="pt-BR"/>
        </w:rPr>
        <w:t>1.0</w:t>
      </w:r>
    </w:p>
    <w:p w:rsidR="002715D0" w:rsidRPr="00CB3FE9" w:rsidRDefault="00B361D5" w:rsidP="00B361D5">
      <w:pPr>
        <w:tabs>
          <w:tab w:val="left" w:pos="7830"/>
        </w:tabs>
        <w:rPr>
          <w:rFonts w:ascii="Arial" w:hAnsi="Arial" w:cs="Arial"/>
        </w:rPr>
      </w:pPr>
      <w:r w:rsidRPr="00CB3FE9">
        <w:rPr>
          <w:rFonts w:ascii="Arial" w:hAnsi="Arial" w:cs="Arial"/>
        </w:rPr>
        <w:tab/>
      </w:r>
    </w:p>
    <w:p w:rsidR="002715D0" w:rsidRPr="00CB3FE9" w:rsidRDefault="002715D0">
      <w:pPr>
        <w:jc w:val="right"/>
        <w:rPr>
          <w:rFonts w:ascii="Arial" w:hAnsi="Arial" w:cs="Arial"/>
        </w:rPr>
      </w:pPr>
    </w:p>
    <w:p w:rsidR="002715D0" w:rsidRPr="00CB3FE9" w:rsidRDefault="002715D0">
      <w:pPr>
        <w:jc w:val="right"/>
        <w:rPr>
          <w:rFonts w:ascii="Arial" w:hAnsi="Arial" w:cs="Arial"/>
        </w:rPr>
      </w:pPr>
    </w:p>
    <w:p w:rsidR="002715D0" w:rsidRPr="00CB3FE9" w:rsidRDefault="002715D0">
      <w:pPr>
        <w:jc w:val="right"/>
        <w:rPr>
          <w:rFonts w:ascii="Arial" w:hAnsi="Arial" w:cs="Arial"/>
        </w:rPr>
      </w:pPr>
    </w:p>
    <w:p w:rsidR="002715D0" w:rsidRPr="00CB3FE9" w:rsidRDefault="00B361D5">
      <w:pPr>
        <w:pStyle w:val="Ttulo10"/>
        <w:jc w:val="right"/>
        <w:rPr>
          <w:rFonts w:cs="Arial"/>
          <w:sz w:val="40"/>
          <w:szCs w:val="40"/>
          <w:lang w:val="pt-BR"/>
        </w:rPr>
      </w:pPr>
      <w:r w:rsidRPr="00CB3FE9">
        <w:rPr>
          <w:rFonts w:cs="Arial"/>
          <w:sz w:val="40"/>
          <w:szCs w:val="40"/>
          <w:lang w:val="pt-BR"/>
        </w:rPr>
        <w:t xml:space="preserve">Cadastro de </w:t>
      </w:r>
      <w:r w:rsidR="00081CAB">
        <w:rPr>
          <w:rFonts w:cs="Arial"/>
          <w:sz w:val="40"/>
          <w:szCs w:val="40"/>
          <w:lang w:val="pt-BR"/>
        </w:rPr>
        <w:t>Tabelas Básicas Simples</w:t>
      </w:r>
    </w:p>
    <w:p w:rsidR="002715D0" w:rsidRPr="00CB3FE9" w:rsidRDefault="002715D0">
      <w:pPr>
        <w:pStyle w:val="Ttulo10"/>
        <w:spacing w:before="120"/>
        <w:jc w:val="right"/>
        <w:rPr>
          <w:rFonts w:cs="Arial"/>
          <w:b w:val="0"/>
          <w:sz w:val="32"/>
          <w:szCs w:val="32"/>
          <w:lang w:val="pt-BR"/>
        </w:rPr>
      </w:pPr>
    </w:p>
    <w:p w:rsidR="002715D0" w:rsidRPr="00CB3FE9" w:rsidRDefault="002662EB">
      <w:pPr>
        <w:pStyle w:val="Ttulo10"/>
        <w:spacing w:before="120"/>
        <w:jc w:val="right"/>
        <w:rPr>
          <w:rFonts w:cs="Arial"/>
          <w:sz w:val="32"/>
          <w:szCs w:val="32"/>
          <w:lang w:val="pt-BR"/>
        </w:rPr>
      </w:pPr>
      <w:r w:rsidRPr="00CB3FE9">
        <w:rPr>
          <w:rFonts w:cs="Arial"/>
          <w:b w:val="0"/>
          <w:sz w:val="32"/>
          <w:szCs w:val="32"/>
          <w:lang w:val="pt-BR"/>
        </w:rPr>
        <w:t>Versão do Documento:</w:t>
      </w:r>
      <w:r w:rsidRPr="00CB3FE9">
        <w:rPr>
          <w:rFonts w:cs="Arial"/>
          <w:sz w:val="32"/>
          <w:szCs w:val="32"/>
          <w:lang w:val="pt-BR"/>
        </w:rPr>
        <w:t xml:space="preserve"> </w:t>
      </w:r>
      <w:r w:rsidR="003B666F">
        <w:rPr>
          <w:rFonts w:cs="Arial"/>
          <w:sz w:val="32"/>
          <w:szCs w:val="32"/>
          <w:lang w:val="pt-BR"/>
        </w:rPr>
        <w:t>2</w:t>
      </w:r>
      <w:r w:rsidR="00B361D5" w:rsidRPr="00CB3FE9">
        <w:rPr>
          <w:rFonts w:cs="Arial"/>
          <w:sz w:val="32"/>
          <w:szCs w:val="32"/>
          <w:lang w:val="pt-BR"/>
        </w:rPr>
        <w:t>.0</w:t>
      </w:r>
    </w:p>
    <w:p w:rsidR="002715D0" w:rsidRPr="00CB3FE9" w:rsidRDefault="002715D0">
      <w:pPr>
        <w:pStyle w:val="Ttulo10"/>
        <w:jc w:val="right"/>
        <w:rPr>
          <w:rFonts w:cs="Arial"/>
          <w:sz w:val="28"/>
          <w:lang w:val="pt-BR"/>
        </w:rPr>
      </w:pPr>
    </w:p>
    <w:p w:rsidR="002715D0" w:rsidRPr="00CB3FE9" w:rsidRDefault="002715D0">
      <w:pPr>
        <w:rPr>
          <w:rFonts w:ascii="Arial" w:hAnsi="Arial" w:cs="Arial"/>
        </w:rPr>
        <w:sectPr w:rsidR="002715D0" w:rsidRPr="00CB3F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134" w:header="0" w:footer="1043" w:gutter="0"/>
          <w:pgNumType w:start="1"/>
          <w:cols w:space="720"/>
          <w:docGrid w:linePitch="360"/>
        </w:sectPr>
      </w:pPr>
    </w:p>
    <w:p w:rsidR="002715D0" w:rsidRPr="00CB3FE9" w:rsidRDefault="002715D0">
      <w:pPr>
        <w:pStyle w:val="Ttulo10"/>
        <w:rPr>
          <w:rFonts w:cs="Arial"/>
          <w:sz w:val="32"/>
          <w:szCs w:val="32"/>
          <w:lang w:val="pt-BR"/>
        </w:rPr>
        <w:sectPr w:rsidR="002715D0" w:rsidRPr="00CB3FE9">
          <w:type w:val="continuous"/>
          <w:pgSz w:w="11906" w:h="16838"/>
          <w:pgMar w:top="1134" w:right="1134" w:bottom="1134" w:left="1134" w:header="0" w:footer="1043" w:gutter="0"/>
          <w:cols w:space="720"/>
          <w:docGrid w:linePitch="360"/>
        </w:sectPr>
      </w:pPr>
    </w:p>
    <w:p w:rsidR="002715D0" w:rsidRPr="00CB3FE9" w:rsidRDefault="002662EB">
      <w:pPr>
        <w:pStyle w:val="Ttulo10"/>
        <w:pageBreakBefore/>
        <w:rPr>
          <w:rFonts w:cs="Arial"/>
          <w:sz w:val="32"/>
          <w:szCs w:val="32"/>
          <w:lang w:val="pt-BR"/>
        </w:rPr>
      </w:pPr>
      <w:r w:rsidRPr="00CB3FE9">
        <w:rPr>
          <w:rFonts w:cs="Arial"/>
          <w:sz w:val="32"/>
          <w:szCs w:val="32"/>
          <w:lang w:val="pt-BR"/>
        </w:rPr>
        <w:lastRenderedPageBreak/>
        <w:t>Histórico de Revisão</w:t>
      </w:r>
    </w:p>
    <w:p w:rsidR="002715D0" w:rsidRPr="00CB3FE9" w:rsidRDefault="002715D0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440"/>
        <w:gridCol w:w="1560"/>
        <w:gridCol w:w="3459"/>
        <w:gridCol w:w="2916"/>
      </w:tblGrid>
      <w:tr w:rsidR="002715D0" w:rsidRPr="00CB3FE9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 w:rsidRPr="00CB3FE9">
              <w:rPr>
                <w:b/>
                <w:lang w:val="pt-BR"/>
              </w:rPr>
              <w:t>Data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RUPTabela"/>
              <w:snapToGrid w:val="0"/>
              <w:ind w:left="-108"/>
              <w:jc w:val="center"/>
              <w:rPr>
                <w:b/>
                <w:lang w:val="pt-BR"/>
              </w:rPr>
            </w:pPr>
            <w:r w:rsidRPr="00CB3FE9">
              <w:rPr>
                <w:b/>
                <w:lang w:val="pt-BR"/>
              </w:rPr>
              <w:t>Versão do Documento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 w:rsidRPr="00CB3FE9">
              <w:rPr>
                <w:b/>
                <w:lang w:val="pt-BR"/>
              </w:rPr>
              <w:t>Descrição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 w:rsidRPr="00CB3FE9">
              <w:rPr>
                <w:b/>
                <w:lang w:val="pt-BR"/>
              </w:rPr>
              <w:t>Autor</w:t>
            </w:r>
          </w:p>
        </w:tc>
      </w:tr>
      <w:tr w:rsidR="002715D0" w:rsidRPr="00CB3FE9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CB3FE9" w:rsidP="00B27C0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03</w:t>
            </w:r>
            <w:r w:rsidR="002662EB" w:rsidRPr="00CB3FE9">
              <w:rPr>
                <w:lang w:val="pt-BR"/>
              </w:rPr>
              <w:t>/</w:t>
            </w:r>
            <w:r>
              <w:rPr>
                <w:lang w:val="pt-BR"/>
              </w:rPr>
              <w:t>05</w:t>
            </w:r>
            <w:r w:rsidR="002662EB" w:rsidRPr="00CB3FE9">
              <w:rPr>
                <w:lang w:val="pt-BR"/>
              </w:rPr>
              <w:t>/</w:t>
            </w:r>
            <w:r w:rsidR="00B27C05" w:rsidRPr="00CB3FE9">
              <w:rPr>
                <w:lang w:val="pt-BR"/>
              </w:rPr>
              <w:t>2011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B27C05">
            <w:pPr>
              <w:pStyle w:val="RUPTabela"/>
              <w:snapToGrid w:val="0"/>
              <w:jc w:val="center"/>
              <w:rPr>
                <w:lang w:val="pt-BR"/>
              </w:rPr>
            </w:pPr>
            <w:r w:rsidRPr="00CB3FE9">
              <w:rPr>
                <w:lang w:val="pt-BR"/>
              </w:rPr>
              <w:t>1.0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B27C05" w:rsidP="001E513B">
            <w:pPr>
              <w:pStyle w:val="RUPTabela"/>
              <w:snapToGrid w:val="0"/>
              <w:rPr>
                <w:lang w:val="pt-BR"/>
              </w:rPr>
            </w:pPr>
            <w:r w:rsidRPr="00CB3FE9">
              <w:t xml:space="preserve">Cadastro de </w:t>
            </w:r>
            <w:r w:rsidR="001E513B">
              <w:t xml:space="preserve">itens </w:t>
            </w:r>
            <w:r w:rsidR="000A59DD">
              <w:t>taxonómicos simples</w:t>
            </w:r>
            <w:r w:rsidRPr="00CB3FE9">
              <w:t xml:space="preserve"> nas tabelas básicas</w:t>
            </w:r>
            <w:r w:rsidR="002662EB" w:rsidRPr="00CB3FE9">
              <w:rPr>
                <w:lang w:val="pt-BR"/>
              </w:rPr>
              <w:t>.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CB3FE9" w:rsidRDefault="00FF1C5E">
            <w:pPr>
              <w:pStyle w:val="RUPTabela"/>
              <w:snapToGrid w:val="0"/>
              <w:jc w:val="center"/>
              <w:rPr>
                <w:lang w:val="pt-BR"/>
              </w:rPr>
            </w:pPr>
            <w:r w:rsidRPr="00CB3FE9">
              <w:rPr>
                <w:lang w:val="pt-BR"/>
              </w:rPr>
              <w:t>Cally de Souza Afiune</w:t>
            </w:r>
          </w:p>
        </w:tc>
      </w:tr>
      <w:tr w:rsidR="002715D0" w:rsidRPr="00CB3FE9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  <w:p w:rsidR="002715D0" w:rsidRPr="00CB3FE9" w:rsidRDefault="002715D0">
            <w:pPr>
              <w:pStyle w:val="RUPTabela"/>
              <w:jc w:val="center"/>
              <w:rPr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</w:tr>
      <w:tr w:rsidR="002715D0" w:rsidRPr="00CB3FE9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  <w:p w:rsidR="002715D0" w:rsidRPr="00CB3FE9" w:rsidRDefault="002715D0">
            <w:pPr>
              <w:pStyle w:val="RUPTabela"/>
              <w:jc w:val="center"/>
              <w:rPr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</w:tr>
    </w:tbl>
    <w:p w:rsidR="002715D0" w:rsidRPr="00CB3FE9" w:rsidRDefault="002715D0">
      <w:pPr>
        <w:pStyle w:val="Ttulo10"/>
        <w:rPr>
          <w:rFonts w:cs="Arial"/>
          <w:b w:val="0"/>
          <w:lang w:val="pt-BR"/>
        </w:rPr>
      </w:pPr>
    </w:p>
    <w:p w:rsidR="002715D0" w:rsidRPr="00CB3FE9" w:rsidRDefault="002662EB">
      <w:pPr>
        <w:pStyle w:val="Ttulo10"/>
        <w:pageBreakBefore/>
        <w:rPr>
          <w:rFonts w:cs="Arial"/>
          <w:sz w:val="32"/>
          <w:szCs w:val="32"/>
          <w:lang w:val="pt-BR"/>
        </w:rPr>
      </w:pPr>
      <w:r w:rsidRPr="00CB3FE9">
        <w:rPr>
          <w:rFonts w:cs="Arial"/>
          <w:sz w:val="32"/>
          <w:szCs w:val="32"/>
          <w:lang w:val="pt-BR"/>
        </w:rPr>
        <w:lastRenderedPageBreak/>
        <w:t>Sumário</w:t>
      </w:r>
    </w:p>
    <w:p w:rsidR="002715D0" w:rsidRPr="00CB3FE9" w:rsidRDefault="002715D0">
      <w:pPr>
        <w:rPr>
          <w:rFonts w:ascii="Arial" w:hAnsi="Arial" w:cs="Arial"/>
          <w:lang w:val="en-US"/>
        </w:rPr>
      </w:pPr>
    </w:p>
    <w:p w:rsidR="002715D0" w:rsidRPr="00CB3FE9" w:rsidRDefault="002715D0">
      <w:pPr>
        <w:rPr>
          <w:rFonts w:ascii="Arial" w:hAnsi="Arial" w:cs="Arial"/>
          <w:lang w:val="en-US"/>
        </w:rPr>
      </w:pPr>
    </w:p>
    <w:p w:rsidR="002715D0" w:rsidRPr="00CB3FE9" w:rsidRDefault="002715D0">
      <w:pPr>
        <w:rPr>
          <w:rFonts w:ascii="Arial" w:hAnsi="Arial" w:cs="Arial"/>
        </w:rPr>
        <w:sectPr w:rsidR="002715D0" w:rsidRPr="00CB3FE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1134" w:bottom="1134" w:left="1134" w:header="0" w:footer="1043" w:gutter="0"/>
          <w:cols w:space="720"/>
          <w:docGrid w:linePitch="360"/>
        </w:sectPr>
      </w:pPr>
    </w:p>
    <w:p w:rsidR="00A7117E" w:rsidRPr="00A7117E" w:rsidRDefault="005E5500" w:rsidP="00A7117E">
      <w:pPr>
        <w:pStyle w:val="Sumrio1"/>
        <w:tabs>
          <w:tab w:val="right" w:leader="dot" w:pos="9637"/>
        </w:tabs>
        <w:jc w:val="both"/>
        <w:rPr>
          <w:rFonts w:cs="Arial"/>
        </w:rPr>
      </w:pPr>
      <w:r w:rsidRPr="00CB3FE9">
        <w:rPr>
          <w:rFonts w:cs="Arial"/>
        </w:rPr>
        <w:lastRenderedPageBreak/>
        <w:fldChar w:fldCharType="begin"/>
      </w:r>
      <w:r w:rsidR="002662EB" w:rsidRPr="00CB3FE9">
        <w:rPr>
          <w:rFonts w:cs="Arial"/>
        </w:rPr>
        <w:instrText xml:space="preserve"> TOC </w:instrText>
      </w:r>
      <w:r w:rsidRPr="00CB3FE9">
        <w:rPr>
          <w:rFonts w:cs="Arial"/>
        </w:rPr>
        <w:fldChar w:fldCharType="separate"/>
      </w:r>
      <w:hyperlink w:anchor="_toc142" w:history="1">
        <w:r w:rsidR="002662EB" w:rsidRPr="00390444">
          <w:rPr>
            <w:rStyle w:val="Hyperlink"/>
            <w:rFonts w:cs="Arial"/>
          </w:rPr>
          <w:t>1.Introdução</w:t>
        </w:r>
        <w:r w:rsidR="002662EB" w:rsidRPr="00390444">
          <w:rPr>
            <w:rStyle w:val="Hyperlink"/>
            <w:rFonts w:cs="Arial"/>
          </w:rPr>
          <w:tab/>
          <w:t>4</w:t>
        </w:r>
      </w:hyperlink>
    </w:p>
    <w:p w:rsidR="00A7117E" w:rsidRPr="00A7117E" w:rsidRDefault="005E5500" w:rsidP="00A7117E">
      <w:pPr>
        <w:pStyle w:val="Sumrio1"/>
        <w:tabs>
          <w:tab w:val="right" w:leader="dot" w:pos="9637"/>
        </w:tabs>
        <w:jc w:val="both"/>
        <w:rPr>
          <w:rFonts w:cs="Arial"/>
        </w:rPr>
      </w:pPr>
      <w:hyperlink w:anchor="_toc145" w:history="1">
        <w:r w:rsidR="002662EB" w:rsidRPr="00390444">
          <w:rPr>
            <w:rStyle w:val="Hyperlink"/>
            <w:rFonts w:cs="Arial"/>
          </w:rPr>
          <w:t>2.Tela</w:t>
        </w:r>
        <w:r w:rsidR="002662EB" w:rsidRPr="00390444">
          <w:rPr>
            <w:rStyle w:val="Hyperlink"/>
            <w:rFonts w:cs="Arial"/>
          </w:rPr>
          <w:tab/>
          <w:t>4</w:t>
        </w:r>
      </w:hyperlink>
    </w:p>
    <w:p w:rsidR="002715D0" w:rsidRPr="00390444" w:rsidRDefault="005E5500" w:rsidP="00390444">
      <w:pPr>
        <w:pStyle w:val="Sumrio1"/>
        <w:tabs>
          <w:tab w:val="right" w:leader="dot" w:pos="9637"/>
        </w:tabs>
        <w:jc w:val="both"/>
        <w:rPr>
          <w:rFonts w:cs="Arial"/>
        </w:rPr>
      </w:pPr>
      <w:hyperlink w:anchor="_toc149" w:history="1">
        <w:r w:rsidR="002662EB" w:rsidRPr="00390444">
          <w:rPr>
            <w:rStyle w:val="Hyperlink"/>
            <w:rFonts w:cs="Arial"/>
          </w:rPr>
          <w:t>3.Funcionalidade dos botões e/ou ícones</w:t>
        </w:r>
        <w:r w:rsidR="002662EB" w:rsidRPr="00390444">
          <w:rPr>
            <w:rStyle w:val="Hyperlink"/>
            <w:rFonts w:cs="Arial"/>
          </w:rPr>
          <w:tab/>
          <w:t>5</w:t>
        </w:r>
      </w:hyperlink>
    </w:p>
    <w:p w:rsidR="002715D0" w:rsidRPr="00390444" w:rsidRDefault="005E5500" w:rsidP="00390444">
      <w:pPr>
        <w:pStyle w:val="Sumrio1"/>
        <w:tabs>
          <w:tab w:val="right" w:leader="dot" w:pos="9637"/>
        </w:tabs>
        <w:jc w:val="both"/>
        <w:rPr>
          <w:rFonts w:cs="Arial"/>
        </w:rPr>
      </w:pPr>
      <w:hyperlink w:anchor="_toc159" w:history="1">
        <w:r w:rsidR="002662EB" w:rsidRPr="00390444">
          <w:rPr>
            <w:rStyle w:val="Hyperlink"/>
            <w:rFonts w:cs="Arial"/>
          </w:rPr>
          <w:t>4.Fluxo de Navegação</w:t>
        </w:r>
        <w:r w:rsidR="002662EB" w:rsidRPr="00390444">
          <w:rPr>
            <w:rStyle w:val="Hyperlink"/>
            <w:rFonts w:cs="Arial"/>
          </w:rPr>
          <w:tab/>
          <w:t>5</w:t>
        </w:r>
      </w:hyperlink>
    </w:p>
    <w:p w:rsidR="002715D0" w:rsidRPr="00390444" w:rsidRDefault="005E5500" w:rsidP="00390444">
      <w:pPr>
        <w:pStyle w:val="Sumrio1"/>
        <w:tabs>
          <w:tab w:val="right" w:leader="dot" w:pos="9637"/>
        </w:tabs>
        <w:rPr>
          <w:rFonts w:cs="Arial"/>
        </w:rPr>
      </w:pPr>
      <w:hyperlink w:anchor="_toc170" w:history="1">
        <w:r w:rsidR="006726DC" w:rsidRPr="00390444">
          <w:rPr>
            <w:rFonts w:cs="Arial"/>
          </w:rPr>
          <w:t>5.</w:t>
        </w:r>
        <w:r w:rsidR="002662EB" w:rsidRPr="00390444">
          <w:rPr>
            <w:rStyle w:val="Hyperlink"/>
            <w:rFonts w:cs="Arial"/>
          </w:rPr>
          <w:t>Diagrama de Atividades</w:t>
        </w:r>
        <w:r w:rsidR="002662EB" w:rsidRPr="00390444">
          <w:rPr>
            <w:rStyle w:val="Hyperlink"/>
            <w:rFonts w:cs="Arial"/>
          </w:rPr>
          <w:tab/>
          <w:t>6</w:t>
        </w:r>
      </w:hyperlink>
    </w:p>
    <w:p w:rsidR="007B00CB" w:rsidRPr="00390444" w:rsidRDefault="007B00CB" w:rsidP="00390444">
      <w:pPr>
        <w:jc w:val="right"/>
        <w:rPr>
          <w:b/>
        </w:rPr>
      </w:pPr>
      <w:r w:rsidRPr="00390444">
        <w:rPr>
          <w:b/>
        </w:rPr>
        <w:t>5.1.Cadastro.................................................................................................................................</w:t>
      </w:r>
      <w:r w:rsidR="00222ECF" w:rsidRPr="00390444">
        <w:rPr>
          <w:b/>
        </w:rPr>
        <w:t>.......6</w:t>
      </w:r>
    </w:p>
    <w:p w:rsidR="007B00CB" w:rsidRPr="00390444" w:rsidRDefault="007B00CB" w:rsidP="00390444">
      <w:pPr>
        <w:jc w:val="right"/>
        <w:rPr>
          <w:b/>
        </w:rPr>
      </w:pPr>
      <w:r w:rsidRPr="00390444">
        <w:rPr>
          <w:b/>
        </w:rPr>
        <w:t>5.2.Exclusão................................................................................................................................</w:t>
      </w:r>
      <w:r w:rsidR="00222ECF" w:rsidRPr="00390444">
        <w:rPr>
          <w:b/>
        </w:rPr>
        <w:t>.........7</w:t>
      </w:r>
    </w:p>
    <w:p w:rsidR="007B00CB" w:rsidRPr="00390444" w:rsidRDefault="007B00CB" w:rsidP="00390444">
      <w:pPr>
        <w:jc w:val="right"/>
        <w:rPr>
          <w:b/>
        </w:rPr>
      </w:pPr>
      <w:r w:rsidRPr="00390444">
        <w:rPr>
          <w:b/>
        </w:rPr>
        <w:t>5.3.Alteração................................................................................................................................</w:t>
      </w:r>
      <w:r w:rsidR="00222ECF" w:rsidRPr="00390444">
        <w:rPr>
          <w:b/>
        </w:rPr>
        <w:t>.......8</w:t>
      </w:r>
    </w:p>
    <w:p w:rsidR="007B00CB" w:rsidRPr="00390444" w:rsidRDefault="005E5500" w:rsidP="00390444">
      <w:pPr>
        <w:pStyle w:val="Sumrio1"/>
        <w:tabs>
          <w:tab w:val="right" w:leader="dot" w:pos="9637"/>
        </w:tabs>
        <w:rPr>
          <w:rFonts w:cs="Arial"/>
        </w:rPr>
      </w:pPr>
      <w:hyperlink w:anchor="_toc175" w:history="1">
        <w:r w:rsidR="006726DC" w:rsidRPr="00390444">
          <w:rPr>
            <w:rStyle w:val="Hyperlink"/>
            <w:rFonts w:cs="Arial"/>
          </w:rPr>
          <w:t>6</w:t>
        </w:r>
        <w:r w:rsidR="002662EB" w:rsidRPr="00390444">
          <w:rPr>
            <w:rStyle w:val="Hyperlink"/>
            <w:rFonts w:cs="Arial"/>
          </w:rPr>
          <w:t>.Descrição do Caso de Uso</w:t>
        </w:r>
        <w:r w:rsidR="002662EB" w:rsidRPr="00390444">
          <w:rPr>
            <w:rStyle w:val="Hyperlink"/>
            <w:rFonts w:cs="Arial"/>
          </w:rPr>
          <w:tab/>
        </w:r>
        <w:r w:rsidR="00222ECF" w:rsidRPr="00390444">
          <w:rPr>
            <w:rStyle w:val="Hyperlink"/>
            <w:rFonts w:cs="Arial"/>
          </w:rPr>
          <w:t>9</w:t>
        </w:r>
      </w:hyperlink>
    </w:p>
    <w:p w:rsidR="007B00CB" w:rsidRPr="00390444" w:rsidRDefault="007B00CB" w:rsidP="00390444">
      <w:pPr>
        <w:jc w:val="right"/>
        <w:rPr>
          <w:b/>
        </w:rPr>
      </w:pPr>
      <w:r w:rsidRPr="00390444">
        <w:rPr>
          <w:b/>
        </w:rPr>
        <w:t>6.1.Cadastro........................................................................................................................................</w:t>
      </w:r>
      <w:r w:rsidR="00222ECF" w:rsidRPr="00390444">
        <w:rPr>
          <w:b/>
        </w:rPr>
        <w:t>9</w:t>
      </w:r>
    </w:p>
    <w:p w:rsidR="007B00CB" w:rsidRPr="00390444" w:rsidRDefault="007B00CB" w:rsidP="00390444">
      <w:pPr>
        <w:jc w:val="right"/>
        <w:rPr>
          <w:b/>
        </w:rPr>
      </w:pPr>
      <w:r w:rsidRPr="00390444">
        <w:rPr>
          <w:b/>
        </w:rPr>
        <w:t>6.2.Exclusão................................................................................................................................</w:t>
      </w:r>
      <w:r w:rsidR="00222ECF" w:rsidRPr="00390444">
        <w:rPr>
          <w:b/>
        </w:rPr>
        <w:t>....</w:t>
      </w:r>
      <w:r w:rsidRPr="00390444">
        <w:rPr>
          <w:b/>
        </w:rPr>
        <w:t>...</w:t>
      </w:r>
      <w:r w:rsidR="00222ECF" w:rsidRPr="00390444">
        <w:rPr>
          <w:b/>
        </w:rPr>
        <w:t>10</w:t>
      </w:r>
    </w:p>
    <w:p w:rsidR="007B00CB" w:rsidRPr="00390444" w:rsidRDefault="007B00CB" w:rsidP="00390444">
      <w:pPr>
        <w:jc w:val="right"/>
        <w:rPr>
          <w:b/>
        </w:rPr>
      </w:pPr>
      <w:r w:rsidRPr="00390444">
        <w:rPr>
          <w:b/>
        </w:rPr>
        <w:t>6.3.Alteração.....................................................................................................................................</w:t>
      </w:r>
      <w:r w:rsidR="00222ECF" w:rsidRPr="00390444">
        <w:rPr>
          <w:b/>
        </w:rPr>
        <w:t>11</w:t>
      </w:r>
    </w:p>
    <w:p w:rsidR="002715D0" w:rsidRPr="00CB3FE9" w:rsidRDefault="005E5500" w:rsidP="00390444">
      <w:pPr>
        <w:pStyle w:val="Sumrio1"/>
        <w:tabs>
          <w:tab w:val="right" w:leader="dot" w:pos="9637"/>
        </w:tabs>
        <w:jc w:val="both"/>
        <w:rPr>
          <w:rFonts w:cs="Arial"/>
        </w:rPr>
        <w:sectPr w:rsidR="002715D0" w:rsidRPr="00CB3FE9">
          <w:type w:val="continuous"/>
          <w:pgSz w:w="11906" w:h="16838"/>
          <w:pgMar w:top="1134" w:right="1134" w:bottom="1134" w:left="1134" w:header="0" w:footer="1043" w:gutter="0"/>
          <w:cols w:space="720"/>
          <w:docGrid w:linePitch="360"/>
        </w:sectPr>
      </w:pPr>
      <w:hyperlink w:anchor="_toc425" w:history="1">
        <w:r w:rsidR="006726DC" w:rsidRPr="00390444">
          <w:rPr>
            <w:rStyle w:val="Hyperlink"/>
            <w:rFonts w:cs="Arial"/>
          </w:rPr>
          <w:t>7</w:t>
        </w:r>
        <w:r w:rsidR="002662EB" w:rsidRPr="00390444">
          <w:rPr>
            <w:rStyle w:val="Hyperlink"/>
            <w:rFonts w:cs="Arial"/>
          </w:rPr>
          <w:t>.Assinaturas</w:t>
        </w:r>
        <w:r w:rsidR="002662EB" w:rsidRPr="00390444">
          <w:rPr>
            <w:rStyle w:val="Hyperlink"/>
            <w:rFonts w:cs="Arial"/>
          </w:rPr>
          <w:tab/>
        </w:r>
        <w:r w:rsidR="00222ECF" w:rsidRPr="00390444">
          <w:rPr>
            <w:rStyle w:val="Hyperlink"/>
            <w:rFonts w:cs="Arial"/>
          </w:rPr>
          <w:t>12</w:t>
        </w:r>
      </w:hyperlink>
      <w:r w:rsidRPr="00CB3FE9">
        <w:rPr>
          <w:rFonts w:cs="Arial"/>
        </w:rPr>
        <w:fldChar w:fldCharType="end"/>
      </w:r>
    </w:p>
    <w:p w:rsidR="002715D0" w:rsidRPr="00CB3FE9" w:rsidRDefault="002715D0">
      <w:pPr>
        <w:tabs>
          <w:tab w:val="left" w:pos="480"/>
          <w:tab w:val="right" w:leader="dot" w:pos="9629"/>
        </w:tabs>
        <w:rPr>
          <w:rFonts w:ascii="Arial" w:hAnsi="Arial" w:cs="Arial"/>
        </w:rPr>
      </w:pPr>
    </w:p>
    <w:p w:rsidR="002715D0" w:rsidRPr="00CB3FE9" w:rsidRDefault="002715D0">
      <w:pPr>
        <w:rPr>
          <w:rFonts w:ascii="Arial" w:hAnsi="Arial" w:cs="Arial"/>
        </w:rPr>
      </w:pPr>
    </w:p>
    <w:p w:rsidR="002715D0" w:rsidRPr="00CB3FE9" w:rsidRDefault="002715D0">
      <w:pPr>
        <w:rPr>
          <w:rFonts w:ascii="Arial" w:hAnsi="Arial" w:cs="Arial"/>
        </w:rPr>
        <w:sectPr w:rsidR="002715D0" w:rsidRPr="00CB3FE9">
          <w:type w:val="continuous"/>
          <w:pgSz w:w="11906" w:h="16838"/>
          <w:pgMar w:top="1134" w:right="1134" w:bottom="1134" w:left="1134" w:header="0" w:footer="1043" w:gutter="0"/>
          <w:cols w:space="720"/>
          <w:docGrid w:linePitch="360"/>
        </w:sectPr>
      </w:pPr>
    </w:p>
    <w:p w:rsidR="002715D0" w:rsidRPr="00CB3FE9" w:rsidRDefault="002715D0">
      <w:pPr>
        <w:pStyle w:val="Ttulo10"/>
        <w:rPr>
          <w:rFonts w:cs="Arial"/>
          <w:sz w:val="32"/>
          <w:szCs w:val="32"/>
          <w:lang w:val="pt-BR"/>
        </w:rPr>
      </w:pPr>
    </w:p>
    <w:p w:rsidR="002715D0" w:rsidRPr="00CB3FE9" w:rsidRDefault="003B670C">
      <w:pPr>
        <w:pStyle w:val="Ttulo10"/>
        <w:pageBreakBefore/>
        <w:rPr>
          <w:rFonts w:cs="Arial"/>
          <w:color w:val="99CC00"/>
          <w:sz w:val="32"/>
          <w:szCs w:val="32"/>
          <w:lang w:val="pt-BR"/>
        </w:rPr>
      </w:pPr>
      <w:r w:rsidRPr="00CB3FE9">
        <w:rPr>
          <w:rFonts w:cs="Arial"/>
          <w:sz w:val="32"/>
          <w:szCs w:val="32"/>
          <w:lang w:val="pt-BR"/>
        </w:rPr>
        <w:lastRenderedPageBreak/>
        <w:t>Portal Virtual do Cerrado</w:t>
      </w:r>
    </w:p>
    <w:p w:rsidR="003B670C" w:rsidRPr="00CB3FE9" w:rsidRDefault="003B670C">
      <w:pPr>
        <w:pStyle w:val="Ttulo10"/>
        <w:rPr>
          <w:rFonts w:cs="Arial"/>
          <w:sz w:val="32"/>
          <w:szCs w:val="32"/>
          <w:lang w:val="pt-BR"/>
        </w:rPr>
      </w:pPr>
    </w:p>
    <w:p w:rsidR="002715D0" w:rsidRPr="00CB3FE9" w:rsidRDefault="00BD6BF0">
      <w:pPr>
        <w:pStyle w:val="Ttulo10"/>
        <w:rPr>
          <w:rFonts w:cs="Arial"/>
          <w:sz w:val="32"/>
          <w:szCs w:val="32"/>
          <w:lang w:val="pt-BR"/>
        </w:rPr>
      </w:pPr>
      <w:r w:rsidRPr="00CB3FE9">
        <w:rPr>
          <w:rFonts w:cs="Arial"/>
          <w:sz w:val="32"/>
          <w:szCs w:val="32"/>
          <w:lang w:val="pt-BR"/>
        </w:rPr>
        <w:t xml:space="preserve">Cadastro de </w:t>
      </w:r>
      <w:r w:rsidR="009A10E4">
        <w:rPr>
          <w:rFonts w:cs="Arial"/>
          <w:sz w:val="32"/>
          <w:szCs w:val="32"/>
          <w:lang w:val="pt-BR"/>
        </w:rPr>
        <w:t>Tabelas Básicas Simples</w:t>
      </w:r>
    </w:p>
    <w:p w:rsidR="002715D0" w:rsidRPr="00CB3FE9" w:rsidRDefault="002662EB">
      <w:pPr>
        <w:pStyle w:val="Ttulo1"/>
        <w:numPr>
          <w:ilvl w:val="0"/>
          <w:numId w:val="3"/>
        </w:numPr>
        <w:tabs>
          <w:tab w:val="left" w:pos="426"/>
        </w:tabs>
        <w:ind w:hanging="720"/>
        <w:rPr>
          <w:sz w:val="24"/>
          <w:szCs w:val="24"/>
        </w:rPr>
      </w:pPr>
      <w:bookmarkStart w:id="0" w:name="_toc142"/>
      <w:bookmarkEnd w:id="0"/>
      <w:r w:rsidRPr="00CB3FE9">
        <w:rPr>
          <w:sz w:val="24"/>
          <w:szCs w:val="24"/>
        </w:rPr>
        <w:t>Introdução</w:t>
      </w:r>
    </w:p>
    <w:p w:rsidR="003C55F3" w:rsidRDefault="003C55F3">
      <w:pPr>
        <w:pStyle w:val="RUPCorpo1"/>
        <w:rPr>
          <w:rFonts w:cs="Arial"/>
        </w:rPr>
      </w:pPr>
      <w:r>
        <w:rPr>
          <w:rFonts w:cs="Arial"/>
        </w:rPr>
        <w:t xml:space="preserve">Este caso de uso engloba os </w:t>
      </w:r>
      <w:r w:rsidR="0073629D">
        <w:rPr>
          <w:rFonts w:cs="Arial"/>
        </w:rPr>
        <w:t>casos de uso</w:t>
      </w:r>
      <w:r>
        <w:rPr>
          <w:rFonts w:cs="Arial"/>
        </w:rPr>
        <w:t xml:space="preserve"> de </w:t>
      </w:r>
      <w:r w:rsidR="00A7117E">
        <w:rPr>
          <w:rFonts w:cs="Arial"/>
        </w:rPr>
        <w:t>Coletor, Método, Tipo de Montagem, Fenologia, Aplicação econômica, Estágio de desenvolvimento, Determinador, Autor, Tipo de Material, Massa D’água, Datum</w:t>
      </w:r>
      <w:r w:rsidR="006C553C">
        <w:rPr>
          <w:rFonts w:cs="Arial"/>
        </w:rPr>
        <w:t xml:space="preserve"> e R</w:t>
      </w:r>
      <w:r w:rsidR="00A7117E">
        <w:rPr>
          <w:rFonts w:cs="Arial"/>
        </w:rPr>
        <w:t>eino</w:t>
      </w:r>
      <w:r>
        <w:rPr>
          <w:rFonts w:cs="Arial"/>
        </w:rPr>
        <w:t>. Abordando o c</w:t>
      </w:r>
      <w:r w:rsidR="002662EB" w:rsidRPr="00CB3FE9">
        <w:rPr>
          <w:rFonts w:cs="Arial"/>
        </w:rPr>
        <w:t>adastro</w:t>
      </w:r>
      <w:r w:rsidR="0073629D">
        <w:rPr>
          <w:rFonts w:cs="Arial"/>
        </w:rPr>
        <w:t xml:space="preserve">, exclusão, busca </w:t>
      </w:r>
      <w:r>
        <w:rPr>
          <w:rFonts w:cs="Arial"/>
        </w:rPr>
        <w:t>e alteração de</w:t>
      </w:r>
      <w:r w:rsidR="0073629D">
        <w:rPr>
          <w:rFonts w:cs="Arial"/>
        </w:rPr>
        <w:t>stes</w:t>
      </w:r>
      <w:r w:rsidR="002662EB" w:rsidRPr="00CB3FE9">
        <w:rPr>
          <w:rFonts w:cs="Arial"/>
        </w:rPr>
        <w:t xml:space="preserve"> </w:t>
      </w:r>
      <w:r>
        <w:rPr>
          <w:rFonts w:cs="Arial"/>
        </w:rPr>
        <w:t xml:space="preserve">itens </w:t>
      </w:r>
      <w:r w:rsidR="0073629D">
        <w:rPr>
          <w:rFonts w:cs="Arial"/>
        </w:rPr>
        <w:t>no cadastro de Domínio</w:t>
      </w:r>
      <w:r w:rsidR="002662EB" w:rsidRPr="00CB3FE9">
        <w:rPr>
          <w:rFonts w:cs="Arial"/>
        </w:rPr>
        <w:t>.</w:t>
      </w:r>
      <w:r w:rsidR="00FF1C5E" w:rsidRPr="00CB3FE9">
        <w:rPr>
          <w:rFonts w:cs="Arial"/>
        </w:rPr>
        <w:t xml:space="preserve"> </w:t>
      </w:r>
    </w:p>
    <w:p w:rsidR="002715D0" w:rsidRDefault="00FF1C5E" w:rsidP="006C553C">
      <w:pPr>
        <w:pStyle w:val="RUPCorpo1"/>
        <w:rPr>
          <w:rFonts w:cs="Arial"/>
        </w:rPr>
      </w:pPr>
      <w:r w:rsidRPr="00CB3FE9">
        <w:rPr>
          <w:rFonts w:cs="Arial"/>
        </w:rPr>
        <w:t>Uma vez cadastrad</w:t>
      </w:r>
      <w:r w:rsidR="001D3A0B">
        <w:rPr>
          <w:rFonts w:cs="Arial"/>
        </w:rPr>
        <w:t>os,</w:t>
      </w:r>
      <w:r w:rsidRPr="00CB3FE9">
        <w:rPr>
          <w:rFonts w:cs="Arial"/>
        </w:rPr>
        <w:t xml:space="preserve"> </w:t>
      </w:r>
      <w:r w:rsidR="006C553C">
        <w:rPr>
          <w:rFonts w:cs="Arial"/>
        </w:rPr>
        <w:t xml:space="preserve">os itens </w:t>
      </w:r>
      <w:r w:rsidR="001D3A0B">
        <w:rPr>
          <w:rFonts w:cs="Arial"/>
        </w:rPr>
        <w:t>aparecerão em caixas de</w:t>
      </w:r>
      <w:r w:rsidRPr="00CB3FE9">
        <w:rPr>
          <w:rFonts w:cs="Arial"/>
        </w:rPr>
        <w:t xml:space="preserve"> combo na janela de “Cadastro de espécimes”.</w:t>
      </w:r>
    </w:p>
    <w:p w:rsidR="003C55F3" w:rsidRPr="00CB3FE9" w:rsidRDefault="0073629D" w:rsidP="0073629D">
      <w:pPr>
        <w:pStyle w:val="RUPCorpo1"/>
        <w:rPr>
          <w:rFonts w:cs="Arial"/>
        </w:rPr>
      </w:pPr>
      <w:r>
        <w:rPr>
          <w:rFonts w:cs="Arial"/>
        </w:rPr>
        <w:t>Considerando o Termo “Taxonomia” um Conceito amplo de organização de coisas subjacentes da classificação como:</w:t>
      </w:r>
      <w:r w:rsidRPr="0073629D">
        <w:rPr>
          <w:rStyle w:val="WW8Num3z0"/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apple-style-span"/>
          <w:rFonts w:cs="Arial"/>
          <w:color w:val="000000"/>
          <w:shd w:val="clear" w:color="auto" w:fill="FFFFFF"/>
        </w:rPr>
        <w:t xml:space="preserve">objetos animados, inanimados, lugares e eventos. </w:t>
      </w:r>
      <w:r w:rsidR="006C553C">
        <w:rPr>
          <w:rFonts w:cs="Arial"/>
        </w:rPr>
        <w:t>Para c</w:t>
      </w:r>
      <w:r w:rsidR="003C55F3">
        <w:rPr>
          <w:rFonts w:cs="Arial"/>
        </w:rPr>
        <w:t>ada um destes</w:t>
      </w:r>
      <w:r>
        <w:rPr>
          <w:rFonts w:cs="Arial"/>
        </w:rPr>
        <w:t xml:space="preserve"> casos de uso, o documento </w:t>
      </w:r>
      <w:r w:rsidR="00A7117E">
        <w:rPr>
          <w:rFonts w:cs="Arial"/>
        </w:rPr>
        <w:t>usará</w:t>
      </w:r>
      <w:r w:rsidR="003C55F3">
        <w:rPr>
          <w:rFonts w:cs="Arial"/>
        </w:rPr>
        <w:t xml:space="preserve"> o nome genérico de </w:t>
      </w:r>
      <w:r w:rsidR="00A7117E">
        <w:rPr>
          <w:rFonts w:cs="Arial"/>
        </w:rPr>
        <w:t>“</w:t>
      </w:r>
      <w:r w:rsidR="003C55F3">
        <w:rPr>
          <w:rFonts w:cs="Arial"/>
        </w:rPr>
        <w:t>item taxonômico</w:t>
      </w:r>
      <w:r w:rsidR="00A7117E">
        <w:rPr>
          <w:rFonts w:cs="Arial"/>
        </w:rPr>
        <w:t>”</w:t>
      </w:r>
      <w:r w:rsidR="006C553C">
        <w:rPr>
          <w:rFonts w:cs="Arial"/>
        </w:rPr>
        <w:t>.</w:t>
      </w:r>
    </w:p>
    <w:p w:rsidR="00BA23E7" w:rsidRDefault="006C553C" w:rsidP="006C553C">
      <w:pPr>
        <w:pStyle w:val="RUPCorpo1"/>
        <w:rPr>
          <w:rFonts w:cs="Arial"/>
        </w:rPr>
      </w:pPr>
      <w:r>
        <w:rPr>
          <w:rFonts w:cs="Arial"/>
        </w:rPr>
        <w:t xml:space="preserve">Para facilitar a compreensão deste, segue o diagrama na ordem de organização de todos os itens por abas do módulo de cadastro de Tabelas Básicas, sendo que </w:t>
      </w:r>
      <w:r w:rsidR="00BA23E7">
        <w:rPr>
          <w:rFonts w:cs="Arial"/>
        </w:rPr>
        <w:t xml:space="preserve">os itens ligados possuem dependência com os itens logo acima. </w:t>
      </w:r>
    </w:p>
    <w:p w:rsidR="002715D0" w:rsidRDefault="00BA23E7" w:rsidP="006C553C">
      <w:pPr>
        <w:pStyle w:val="RUPCorpo1"/>
        <w:rPr>
          <w:rFonts w:cs="Arial"/>
        </w:rPr>
      </w:pPr>
      <w:r>
        <w:rPr>
          <w:rFonts w:cs="Arial"/>
        </w:rPr>
        <w:t>*Este caso de uso só engloba os itens sem dependência.</w:t>
      </w:r>
    </w:p>
    <w:p w:rsidR="006C553C" w:rsidRDefault="006C553C" w:rsidP="006C553C">
      <w:pPr>
        <w:pStyle w:val="RUPCorpo1"/>
        <w:rPr>
          <w:rFonts w:cs="Arial"/>
        </w:rPr>
      </w:pPr>
      <w:r>
        <w:rPr>
          <w:rFonts w:cs="Arial"/>
        </w:rPr>
        <w:t>Aba de Coleta:</w:t>
      </w:r>
    </w:p>
    <w:p w:rsidR="006C553C" w:rsidRDefault="00410A9B" w:rsidP="006C553C">
      <w:pPr>
        <w:pStyle w:val="RUPCorpo1"/>
        <w:rPr>
          <w:rFonts w:cs="Arial"/>
        </w:rPr>
      </w:pPr>
      <w:r w:rsidRPr="005E5500">
        <w:rPr>
          <w:rFonts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3in">
            <v:imagedata r:id="rId19" o:title=""/>
          </v:shape>
        </w:pict>
      </w:r>
    </w:p>
    <w:p w:rsidR="006C553C" w:rsidRDefault="006C553C" w:rsidP="006C553C">
      <w:pPr>
        <w:pStyle w:val="RUPCorpo1"/>
        <w:rPr>
          <w:rFonts w:cs="Arial"/>
        </w:rPr>
      </w:pPr>
      <w:r>
        <w:rPr>
          <w:rFonts w:cs="Arial"/>
        </w:rPr>
        <w:t>Aba de Geografia:</w:t>
      </w:r>
    </w:p>
    <w:p w:rsidR="006C553C" w:rsidRDefault="00410A9B" w:rsidP="006C553C">
      <w:pPr>
        <w:pStyle w:val="RUPCorpo1"/>
        <w:rPr>
          <w:rFonts w:cs="Arial"/>
        </w:rPr>
      </w:pPr>
      <w:r w:rsidRPr="005E5500">
        <w:rPr>
          <w:rFonts w:cs="Arial"/>
        </w:rPr>
        <w:pict>
          <v:shape id="_x0000_i1026" type="#_x0000_t75" style="width:233.25pt;height:179.25pt">
            <v:imagedata r:id="rId20" o:title=""/>
          </v:shape>
        </w:pict>
      </w:r>
    </w:p>
    <w:p w:rsidR="006C553C" w:rsidRDefault="006C553C" w:rsidP="006C553C">
      <w:pPr>
        <w:pStyle w:val="RUPCorpo1"/>
        <w:rPr>
          <w:rFonts w:cs="Arial"/>
        </w:rPr>
      </w:pPr>
    </w:p>
    <w:p w:rsidR="006C553C" w:rsidRDefault="006C553C" w:rsidP="006C553C">
      <w:pPr>
        <w:pStyle w:val="RUPCorpo1"/>
        <w:rPr>
          <w:rFonts w:cs="Arial"/>
        </w:rPr>
      </w:pPr>
      <w:r>
        <w:rPr>
          <w:rFonts w:cs="Arial"/>
        </w:rPr>
        <w:lastRenderedPageBreak/>
        <w:t>Aba Taxonomia:</w:t>
      </w:r>
    </w:p>
    <w:p w:rsidR="006C553C" w:rsidRDefault="00410A9B" w:rsidP="006C553C">
      <w:pPr>
        <w:pStyle w:val="RUPCorpo1"/>
        <w:rPr>
          <w:rFonts w:cs="Arial"/>
        </w:rPr>
      </w:pPr>
      <w:r w:rsidRPr="005E5500">
        <w:rPr>
          <w:rFonts w:cs="Arial"/>
        </w:rPr>
        <w:pict>
          <v:shape id="_x0000_i1027" type="#_x0000_t75" style="width:336.75pt;height:331.5pt">
            <v:imagedata r:id="rId21" o:title=""/>
          </v:shape>
        </w:pict>
      </w:r>
    </w:p>
    <w:p w:rsidR="006C553C" w:rsidRDefault="006C553C" w:rsidP="006C553C">
      <w:pPr>
        <w:pStyle w:val="RUPCorpo1"/>
        <w:rPr>
          <w:rFonts w:cs="Arial"/>
        </w:rPr>
      </w:pPr>
    </w:p>
    <w:p w:rsidR="00556CCA" w:rsidRDefault="00556CCA" w:rsidP="006C553C">
      <w:pPr>
        <w:pStyle w:val="RUPCorpo1"/>
        <w:rPr>
          <w:rFonts w:cs="Arial"/>
        </w:rPr>
      </w:pPr>
    </w:p>
    <w:p w:rsidR="00556CCA" w:rsidRDefault="00556CCA" w:rsidP="006C553C">
      <w:pPr>
        <w:pStyle w:val="RUPCorpo1"/>
        <w:rPr>
          <w:rFonts w:cs="Arial"/>
        </w:rPr>
      </w:pPr>
    </w:p>
    <w:p w:rsidR="00556CCA" w:rsidRDefault="00556CCA" w:rsidP="006C553C">
      <w:pPr>
        <w:pStyle w:val="RUPCorpo1"/>
        <w:rPr>
          <w:rFonts w:cs="Arial"/>
        </w:rPr>
      </w:pPr>
    </w:p>
    <w:p w:rsidR="00556CCA" w:rsidRDefault="00556CCA" w:rsidP="006C553C">
      <w:pPr>
        <w:pStyle w:val="RUPCorpo1"/>
        <w:rPr>
          <w:rFonts w:cs="Arial"/>
        </w:rPr>
      </w:pPr>
    </w:p>
    <w:p w:rsidR="00556CCA" w:rsidRDefault="00556CCA" w:rsidP="006C553C">
      <w:pPr>
        <w:pStyle w:val="RUPCorpo1"/>
        <w:rPr>
          <w:rFonts w:cs="Arial"/>
        </w:rPr>
      </w:pPr>
    </w:p>
    <w:p w:rsidR="00556CCA" w:rsidRDefault="00556CCA" w:rsidP="006C553C">
      <w:pPr>
        <w:pStyle w:val="RUPCorpo1"/>
        <w:rPr>
          <w:rFonts w:cs="Arial"/>
        </w:rPr>
      </w:pPr>
    </w:p>
    <w:p w:rsidR="00556CCA" w:rsidRDefault="00556CCA" w:rsidP="006C553C">
      <w:pPr>
        <w:pStyle w:val="RUPCorpo1"/>
        <w:rPr>
          <w:rFonts w:cs="Arial"/>
        </w:rPr>
      </w:pPr>
    </w:p>
    <w:p w:rsidR="00556CCA" w:rsidRDefault="00556CCA" w:rsidP="006C553C">
      <w:pPr>
        <w:pStyle w:val="RUPCorpo1"/>
        <w:rPr>
          <w:rFonts w:cs="Arial"/>
        </w:rPr>
      </w:pPr>
    </w:p>
    <w:p w:rsidR="00556CCA" w:rsidRDefault="00556CCA" w:rsidP="006C553C">
      <w:pPr>
        <w:pStyle w:val="RUPCorpo1"/>
        <w:rPr>
          <w:rFonts w:cs="Arial"/>
        </w:rPr>
      </w:pPr>
    </w:p>
    <w:p w:rsidR="00556CCA" w:rsidRDefault="00556CCA" w:rsidP="006C553C">
      <w:pPr>
        <w:pStyle w:val="RUPCorpo1"/>
        <w:rPr>
          <w:rFonts w:cs="Arial"/>
        </w:rPr>
      </w:pPr>
    </w:p>
    <w:p w:rsidR="00556CCA" w:rsidRDefault="00556CCA" w:rsidP="006C553C">
      <w:pPr>
        <w:pStyle w:val="RUPCorpo1"/>
        <w:rPr>
          <w:rFonts w:cs="Arial"/>
        </w:rPr>
      </w:pPr>
    </w:p>
    <w:p w:rsidR="00556CCA" w:rsidRDefault="00556CCA" w:rsidP="006C553C">
      <w:pPr>
        <w:pStyle w:val="RUPCorpo1"/>
        <w:rPr>
          <w:rFonts w:cs="Arial"/>
        </w:rPr>
      </w:pPr>
    </w:p>
    <w:p w:rsidR="00556CCA" w:rsidRDefault="00556CCA" w:rsidP="006C553C">
      <w:pPr>
        <w:pStyle w:val="RUPCorpo1"/>
        <w:rPr>
          <w:rFonts w:cs="Arial"/>
        </w:rPr>
      </w:pPr>
    </w:p>
    <w:p w:rsidR="00556CCA" w:rsidRDefault="00556CCA" w:rsidP="006C553C">
      <w:pPr>
        <w:pStyle w:val="RUPCorpo1"/>
        <w:rPr>
          <w:rFonts w:cs="Arial"/>
        </w:rPr>
      </w:pPr>
    </w:p>
    <w:p w:rsidR="00556CCA" w:rsidRDefault="00556CCA" w:rsidP="006C553C">
      <w:pPr>
        <w:pStyle w:val="RUPCorpo1"/>
        <w:rPr>
          <w:rFonts w:cs="Arial"/>
        </w:rPr>
      </w:pPr>
    </w:p>
    <w:p w:rsidR="006C553C" w:rsidRDefault="006C553C" w:rsidP="006C553C">
      <w:pPr>
        <w:pStyle w:val="RUPCorpo1"/>
        <w:rPr>
          <w:rFonts w:cs="Arial"/>
        </w:rPr>
      </w:pPr>
    </w:p>
    <w:p w:rsidR="006C553C" w:rsidRPr="00CB3FE9" w:rsidRDefault="006C553C" w:rsidP="006C553C">
      <w:pPr>
        <w:pStyle w:val="RUPCorpo1"/>
        <w:rPr>
          <w:rFonts w:cs="Arial"/>
        </w:rPr>
      </w:pPr>
    </w:p>
    <w:p w:rsidR="003F08A9" w:rsidRDefault="002662EB" w:rsidP="00516B89">
      <w:pPr>
        <w:pStyle w:val="Ttulo1"/>
        <w:numPr>
          <w:ilvl w:val="0"/>
          <w:numId w:val="3"/>
        </w:numPr>
        <w:tabs>
          <w:tab w:val="left" w:pos="426"/>
        </w:tabs>
        <w:ind w:hanging="720"/>
        <w:rPr>
          <w:sz w:val="24"/>
          <w:szCs w:val="24"/>
        </w:rPr>
      </w:pPr>
      <w:bookmarkStart w:id="1" w:name="_toc145"/>
      <w:bookmarkEnd w:id="1"/>
      <w:r w:rsidRPr="00CB3FE9">
        <w:rPr>
          <w:sz w:val="24"/>
          <w:szCs w:val="24"/>
        </w:rPr>
        <w:lastRenderedPageBreak/>
        <w:t>Tela</w:t>
      </w:r>
      <w:r w:rsidR="00516B89">
        <w:rPr>
          <w:sz w:val="24"/>
          <w:szCs w:val="24"/>
        </w:rPr>
        <w:t xml:space="preserve"> </w:t>
      </w:r>
    </w:p>
    <w:p w:rsidR="00516B89" w:rsidRPr="00516B89" w:rsidRDefault="00516B89" w:rsidP="003F08A9">
      <w:pPr>
        <w:pStyle w:val="Ttulo1"/>
        <w:numPr>
          <w:ilvl w:val="0"/>
          <w:numId w:val="0"/>
        </w:numPr>
        <w:tabs>
          <w:tab w:val="left" w:pos="426"/>
        </w:tabs>
        <w:ind w:left="720"/>
        <w:rPr>
          <w:sz w:val="24"/>
          <w:szCs w:val="24"/>
        </w:rPr>
      </w:pPr>
      <w:r>
        <w:rPr>
          <w:b w:val="0"/>
          <w:sz w:val="24"/>
          <w:szCs w:val="24"/>
        </w:rPr>
        <w:t xml:space="preserve">Ex: Cadastro de </w:t>
      </w:r>
      <w:r w:rsidR="009A072C">
        <w:rPr>
          <w:b w:val="0"/>
          <w:sz w:val="24"/>
          <w:szCs w:val="24"/>
        </w:rPr>
        <w:t xml:space="preserve">Coletor, </w:t>
      </w:r>
      <w:r w:rsidR="00556CCA">
        <w:rPr>
          <w:b w:val="0"/>
          <w:sz w:val="24"/>
          <w:szCs w:val="24"/>
        </w:rPr>
        <w:t xml:space="preserve">Válido para todos os itens </w:t>
      </w:r>
      <w:r w:rsidR="0081098D">
        <w:rPr>
          <w:b w:val="0"/>
          <w:sz w:val="24"/>
          <w:szCs w:val="24"/>
        </w:rPr>
        <w:t>sem dependência</w:t>
      </w:r>
      <w:r w:rsidR="00556CCA">
        <w:rPr>
          <w:b w:val="0"/>
          <w:sz w:val="24"/>
          <w:szCs w:val="24"/>
        </w:rPr>
        <w:t>.</w:t>
      </w:r>
      <w:r w:rsidR="009A072C">
        <w:rPr>
          <w:b w:val="0"/>
          <w:sz w:val="24"/>
          <w:szCs w:val="24"/>
        </w:rPr>
        <w:t xml:space="preserve"> </w:t>
      </w:r>
    </w:p>
    <w:p w:rsidR="002715D0" w:rsidRPr="00CB3FE9" w:rsidRDefault="002715D0">
      <w:pPr>
        <w:pStyle w:val="RUPNvel2"/>
        <w:numPr>
          <w:ilvl w:val="0"/>
          <w:numId w:val="0"/>
        </w:numPr>
        <w:spacing w:before="0" w:line="80" w:lineRule="exact"/>
        <w:ind w:left="425"/>
        <w:rPr>
          <w:rFonts w:cs="Arial"/>
          <w:i w:val="0"/>
        </w:rPr>
      </w:pPr>
    </w:p>
    <w:p w:rsidR="002715D0" w:rsidRPr="00CB3FE9" w:rsidRDefault="005E5500">
      <w:pPr>
        <w:rPr>
          <w:rFonts w:ascii="Arial" w:hAnsi="Arial" w:cs="Arial"/>
          <w:sz w:val="20"/>
          <w:szCs w:val="20"/>
        </w:rPr>
      </w:pPr>
      <w:r w:rsidRPr="005E5500">
        <w:rPr>
          <w:noProof/>
        </w:rPr>
        <w:pict>
          <v:shape id="_x0000_s2054" type="#_x0000_t75" style="position:absolute;margin-left:-19.4pt;margin-top:6pt;width:538.5pt;height:357pt;z-index:1">
            <v:imagedata r:id="rId22" o:title=""/>
            <w10:wrap type="square"/>
          </v:shape>
        </w:pict>
      </w:r>
    </w:p>
    <w:p w:rsidR="002715D0" w:rsidRPr="00CB3FE9" w:rsidRDefault="001D4866">
      <w:pPr>
        <w:jc w:val="center"/>
        <w:rPr>
          <w:rFonts w:ascii="Arial" w:hAnsi="Arial" w:cs="Arial"/>
          <w:sz w:val="20"/>
          <w:szCs w:val="20"/>
        </w:rPr>
      </w:pPr>
      <w:r w:rsidRPr="00CB3FE9">
        <w:rPr>
          <w:rFonts w:ascii="Arial" w:hAnsi="Arial" w:cs="Arial"/>
          <w:sz w:val="20"/>
          <w:szCs w:val="20"/>
        </w:rPr>
        <w:t>Layout_cadastro_de_especies.jpg</w:t>
      </w:r>
      <w:r w:rsidR="00516B89">
        <w:rPr>
          <w:rFonts w:ascii="Arial" w:hAnsi="Arial" w:cs="Arial"/>
          <w:sz w:val="20"/>
          <w:szCs w:val="20"/>
        </w:rPr>
        <w:t xml:space="preserve"> </w:t>
      </w:r>
    </w:p>
    <w:p w:rsidR="002715D0" w:rsidRPr="00CB3FE9" w:rsidRDefault="002662EB">
      <w:pPr>
        <w:pStyle w:val="Ttulo1"/>
        <w:pageBreakBefore/>
        <w:numPr>
          <w:ilvl w:val="0"/>
          <w:numId w:val="3"/>
        </w:numPr>
        <w:tabs>
          <w:tab w:val="left" w:pos="426"/>
        </w:tabs>
        <w:ind w:hanging="720"/>
        <w:rPr>
          <w:sz w:val="24"/>
          <w:szCs w:val="24"/>
        </w:rPr>
      </w:pPr>
      <w:bookmarkStart w:id="2" w:name="_toc149"/>
      <w:bookmarkEnd w:id="2"/>
      <w:r w:rsidRPr="00CB3FE9">
        <w:rPr>
          <w:sz w:val="24"/>
          <w:szCs w:val="24"/>
        </w:rPr>
        <w:lastRenderedPageBreak/>
        <w:t>Funcionalidade dos botões e/ou ícones</w:t>
      </w:r>
    </w:p>
    <w:p w:rsidR="002715D0" w:rsidRPr="00CB3FE9" w:rsidRDefault="002715D0">
      <w:pPr>
        <w:rPr>
          <w:rFonts w:ascii="Arial" w:hAnsi="Arial" w:cs="Arial"/>
          <w:sz w:val="20"/>
          <w:szCs w:val="20"/>
        </w:rPr>
      </w:pPr>
    </w:p>
    <w:p w:rsidR="002715D0" w:rsidRPr="00CB3FE9" w:rsidRDefault="003C55F3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Barra de menu "Item Taxonômico</w:t>
      </w:r>
      <w:r w:rsidR="002662EB" w:rsidRPr="00CB3FE9">
        <w:rPr>
          <w:rFonts w:ascii="Arial" w:hAnsi="Arial" w:cs="Arial"/>
          <w:b/>
          <w:sz w:val="20"/>
          <w:szCs w:val="20"/>
        </w:rPr>
        <w:t xml:space="preserve">": </w:t>
      </w:r>
      <w:r w:rsidR="002662EB" w:rsidRPr="00CB3FE9">
        <w:rPr>
          <w:rFonts w:ascii="Arial" w:hAnsi="Arial" w:cs="Arial"/>
          <w:b/>
          <w:sz w:val="20"/>
          <w:szCs w:val="20"/>
        </w:rPr>
        <w:tab/>
      </w:r>
      <w:r w:rsidR="002662EB" w:rsidRPr="00CB3FE9">
        <w:rPr>
          <w:rFonts w:ascii="Arial" w:hAnsi="Arial" w:cs="Arial"/>
          <w:sz w:val="20"/>
          <w:szCs w:val="20"/>
        </w:rPr>
        <w:t>Abre janela para cadastro, e</w:t>
      </w:r>
      <w:r w:rsidR="006726DC">
        <w:rPr>
          <w:rFonts w:ascii="Arial" w:hAnsi="Arial" w:cs="Arial"/>
          <w:sz w:val="20"/>
          <w:szCs w:val="20"/>
        </w:rPr>
        <w:t>xclusão</w:t>
      </w:r>
      <w:r w:rsidR="003F08A9">
        <w:rPr>
          <w:rFonts w:ascii="Arial" w:hAnsi="Arial" w:cs="Arial"/>
          <w:sz w:val="20"/>
          <w:szCs w:val="20"/>
        </w:rPr>
        <w:t xml:space="preserve">, busca </w:t>
      </w:r>
      <w:r w:rsidR="006726DC">
        <w:rPr>
          <w:rFonts w:ascii="Arial" w:hAnsi="Arial" w:cs="Arial"/>
          <w:sz w:val="20"/>
          <w:szCs w:val="20"/>
        </w:rPr>
        <w:t>e alteração de itens taxonômicos</w:t>
      </w:r>
      <w:r w:rsidR="002662EB" w:rsidRPr="00CB3FE9">
        <w:rPr>
          <w:rFonts w:ascii="Arial" w:hAnsi="Arial" w:cs="Arial"/>
          <w:sz w:val="20"/>
          <w:szCs w:val="20"/>
        </w:rPr>
        <w:t>.</w:t>
      </w:r>
    </w:p>
    <w:p w:rsidR="002715D0" w:rsidRPr="00CB3FE9" w:rsidRDefault="002662EB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 w:rsidRPr="00CB3FE9">
        <w:rPr>
          <w:rFonts w:ascii="Arial" w:hAnsi="Arial" w:cs="Arial"/>
          <w:b/>
          <w:sz w:val="20"/>
          <w:szCs w:val="20"/>
        </w:rPr>
        <w:t>Botão "Cadastrar':</w:t>
      </w:r>
      <w:r w:rsidRPr="00CB3FE9">
        <w:rPr>
          <w:rFonts w:ascii="Arial" w:hAnsi="Arial" w:cs="Arial"/>
          <w:b/>
          <w:sz w:val="20"/>
          <w:szCs w:val="20"/>
        </w:rPr>
        <w:tab/>
      </w:r>
      <w:r w:rsidRPr="00CB3FE9">
        <w:rPr>
          <w:rFonts w:ascii="Arial" w:hAnsi="Arial" w:cs="Arial"/>
          <w:b/>
          <w:sz w:val="20"/>
          <w:szCs w:val="20"/>
        </w:rPr>
        <w:tab/>
      </w:r>
      <w:r w:rsidRPr="00CB3FE9">
        <w:rPr>
          <w:rFonts w:ascii="Arial" w:hAnsi="Arial" w:cs="Arial"/>
          <w:sz w:val="20"/>
          <w:szCs w:val="20"/>
        </w:rPr>
        <w:t xml:space="preserve">Cadastra um </w:t>
      </w:r>
      <w:r w:rsidR="006726DC">
        <w:rPr>
          <w:rFonts w:ascii="Arial" w:hAnsi="Arial" w:cs="Arial"/>
          <w:sz w:val="20"/>
          <w:szCs w:val="20"/>
        </w:rPr>
        <w:t>item taxonômico</w:t>
      </w:r>
      <w:r w:rsidRPr="00CB3FE9">
        <w:rPr>
          <w:rFonts w:ascii="Arial" w:hAnsi="Arial" w:cs="Arial"/>
          <w:sz w:val="20"/>
          <w:szCs w:val="20"/>
        </w:rPr>
        <w:t>;</w:t>
      </w:r>
    </w:p>
    <w:p w:rsidR="002715D0" w:rsidRPr="00CB3FE9" w:rsidRDefault="002662EB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 w:rsidRPr="00CB3FE9">
        <w:rPr>
          <w:rFonts w:ascii="Arial" w:hAnsi="Arial" w:cs="Arial"/>
          <w:b/>
          <w:bCs/>
          <w:sz w:val="20"/>
          <w:szCs w:val="20"/>
        </w:rPr>
        <w:t>Botão "Buscar":</w:t>
      </w:r>
      <w:r w:rsidRPr="00CB3FE9">
        <w:rPr>
          <w:rFonts w:ascii="Arial" w:hAnsi="Arial" w:cs="Arial"/>
          <w:b/>
          <w:bCs/>
          <w:sz w:val="20"/>
          <w:szCs w:val="20"/>
        </w:rPr>
        <w:tab/>
      </w:r>
      <w:r w:rsidRPr="00CB3FE9">
        <w:rPr>
          <w:rFonts w:ascii="Arial" w:hAnsi="Arial" w:cs="Arial"/>
          <w:b/>
          <w:bCs/>
          <w:sz w:val="20"/>
          <w:szCs w:val="20"/>
        </w:rPr>
        <w:tab/>
      </w:r>
      <w:r w:rsidR="006726DC">
        <w:rPr>
          <w:rFonts w:ascii="Arial" w:hAnsi="Arial" w:cs="Arial"/>
          <w:sz w:val="20"/>
          <w:szCs w:val="20"/>
        </w:rPr>
        <w:t>Busca um item taxonômico</w:t>
      </w:r>
      <w:r w:rsidRPr="00CB3FE9">
        <w:rPr>
          <w:rFonts w:ascii="Arial" w:hAnsi="Arial" w:cs="Arial"/>
          <w:sz w:val="20"/>
          <w:szCs w:val="20"/>
        </w:rPr>
        <w:t xml:space="preserve">; </w:t>
      </w:r>
    </w:p>
    <w:p w:rsidR="002715D0" w:rsidRPr="00CB3FE9" w:rsidRDefault="002662EB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 w:rsidRPr="00CB3FE9">
        <w:rPr>
          <w:rFonts w:ascii="Arial" w:hAnsi="Arial" w:cs="Arial"/>
          <w:b/>
          <w:bCs/>
          <w:sz w:val="20"/>
          <w:szCs w:val="20"/>
        </w:rPr>
        <w:t>Botão "Excluir":</w:t>
      </w:r>
      <w:r w:rsidRPr="00CB3FE9">
        <w:rPr>
          <w:rFonts w:ascii="Arial" w:hAnsi="Arial" w:cs="Arial"/>
          <w:b/>
          <w:bCs/>
          <w:sz w:val="20"/>
          <w:szCs w:val="20"/>
        </w:rPr>
        <w:tab/>
      </w:r>
      <w:r w:rsidRPr="00CB3FE9">
        <w:rPr>
          <w:rFonts w:ascii="Arial" w:hAnsi="Arial" w:cs="Arial"/>
          <w:b/>
          <w:bCs/>
          <w:sz w:val="20"/>
          <w:szCs w:val="20"/>
        </w:rPr>
        <w:tab/>
      </w:r>
      <w:r w:rsidRPr="00CB3FE9">
        <w:rPr>
          <w:rFonts w:ascii="Arial" w:hAnsi="Arial" w:cs="Arial"/>
          <w:sz w:val="20"/>
          <w:szCs w:val="20"/>
        </w:rPr>
        <w:t xml:space="preserve">Exclui um </w:t>
      </w:r>
      <w:r w:rsidR="006726DC">
        <w:rPr>
          <w:rFonts w:ascii="Arial" w:hAnsi="Arial" w:cs="Arial"/>
          <w:sz w:val="20"/>
          <w:szCs w:val="20"/>
        </w:rPr>
        <w:t xml:space="preserve">item taxonômico </w:t>
      </w:r>
      <w:r w:rsidRPr="00CB3FE9">
        <w:rPr>
          <w:rFonts w:ascii="Arial" w:hAnsi="Arial" w:cs="Arial"/>
          <w:sz w:val="20"/>
          <w:szCs w:val="20"/>
        </w:rPr>
        <w:t>selecionado na tabela;</w:t>
      </w:r>
    </w:p>
    <w:p w:rsidR="002715D0" w:rsidRPr="00CB3FE9" w:rsidRDefault="002662EB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 w:rsidRPr="00CB3FE9">
        <w:rPr>
          <w:rFonts w:ascii="Arial" w:hAnsi="Arial" w:cs="Arial"/>
          <w:b/>
          <w:bCs/>
          <w:sz w:val="20"/>
          <w:szCs w:val="20"/>
        </w:rPr>
        <w:t>Botão "Alterar":</w:t>
      </w:r>
      <w:r w:rsidRPr="00CB3FE9">
        <w:rPr>
          <w:rFonts w:ascii="Arial" w:hAnsi="Arial" w:cs="Arial"/>
          <w:b/>
          <w:bCs/>
          <w:sz w:val="20"/>
          <w:szCs w:val="20"/>
        </w:rPr>
        <w:tab/>
      </w:r>
      <w:r w:rsidRPr="00CB3FE9">
        <w:rPr>
          <w:rFonts w:ascii="Arial" w:hAnsi="Arial" w:cs="Arial"/>
          <w:b/>
          <w:bCs/>
          <w:sz w:val="20"/>
          <w:szCs w:val="20"/>
        </w:rPr>
        <w:tab/>
      </w:r>
      <w:r w:rsidRPr="00CB3FE9">
        <w:rPr>
          <w:rFonts w:ascii="Arial" w:hAnsi="Arial" w:cs="Arial"/>
          <w:sz w:val="20"/>
          <w:szCs w:val="20"/>
        </w:rPr>
        <w:t xml:space="preserve">Altera um </w:t>
      </w:r>
      <w:r w:rsidR="006726DC">
        <w:rPr>
          <w:rFonts w:ascii="Arial" w:hAnsi="Arial" w:cs="Arial"/>
          <w:sz w:val="20"/>
          <w:szCs w:val="20"/>
        </w:rPr>
        <w:t>item taxonômico</w:t>
      </w:r>
      <w:r w:rsidRPr="00CB3FE9">
        <w:rPr>
          <w:rFonts w:ascii="Arial" w:hAnsi="Arial" w:cs="Arial"/>
          <w:sz w:val="20"/>
          <w:szCs w:val="20"/>
        </w:rPr>
        <w:t xml:space="preserve"> selecionado na tabela;</w:t>
      </w:r>
    </w:p>
    <w:p w:rsidR="002715D0" w:rsidRPr="00CB3FE9" w:rsidRDefault="002715D0">
      <w:pPr>
        <w:tabs>
          <w:tab w:val="left" w:pos="426"/>
        </w:tabs>
        <w:spacing w:before="120" w:after="120"/>
        <w:ind w:left="1680" w:hanging="1200"/>
        <w:rPr>
          <w:rFonts w:ascii="Arial" w:hAnsi="Arial" w:cs="Arial"/>
          <w:b/>
          <w:bCs/>
          <w:sz w:val="20"/>
          <w:szCs w:val="20"/>
        </w:rPr>
      </w:pPr>
    </w:p>
    <w:p w:rsidR="002715D0" w:rsidRPr="00CB3FE9" w:rsidRDefault="002715D0">
      <w:pPr>
        <w:tabs>
          <w:tab w:val="left" w:pos="426"/>
        </w:tabs>
        <w:spacing w:before="120" w:after="120"/>
        <w:ind w:left="284"/>
        <w:rPr>
          <w:rFonts w:ascii="Arial" w:hAnsi="Arial" w:cs="Arial"/>
          <w:b/>
          <w:sz w:val="20"/>
          <w:szCs w:val="20"/>
        </w:rPr>
      </w:pPr>
    </w:p>
    <w:p w:rsidR="002715D0" w:rsidRPr="00CB3FE9" w:rsidRDefault="002662EB">
      <w:pPr>
        <w:pStyle w:val="Ttulo1"/>
        <w:numPr>
          <w:ilvl w:val="0"/>
          <w:numId w:val="3"/>
        </w:numPr>
        <w:tabs>
          <w:tab w:val="left" w:pos="426"/>
        </w:tabs>
        <w:ind w:hanging="720"/>
        <w:rPr>
          <w:sz w:val="24"/>
          <w:szCs w:val="24"/>
        </w:rPr>
      </w:pPr>
      <w:bookmarkStart w:id="3" w:name="_toc159"/>
      <w:bookmarkEnd w:id="3"/>
      <w:r w:rsidRPr="00CB3FE9">
        <w:rPr>
          <w:sz w:val="24"/>
          <w:szCs w:val="24"/>
        </w:rPr>
        <w:t>Fluxo de Navegação</w:t>
      </w:r>
    </w:p>
    <w:p w:rsidR="002715D0" w:rsidRPr="00CB3FE9" w:rsidRDefault="005E5500">
      <w:pPr>
        <w:rPr>
          <w:rFonts w:ascii="Arial" w:hAnsi="Arial" w:cs="Arial"/>
        </w:rPr>
        <w:sectPr w:rsidR="002715D0" w:rsidRPr="00CB3FE9">
          <w:type w:val="continuous"/>
          <w:pgSz w:w="11906" w:h="16838"/>
          <w:pgMar w:top="1134" w:right="1134" w:bottom="1134" w:left="1134" w:header="0" w:footer="1043" w:gutter="0"/>
          <w:cols w:space="720"/>
          <w:docGrid w:linePitch="360"/>
        </w:sectPr>
      </w:pPr>
      <w:r w:rsidRPr="005E5500">
        <w:rPr>
          <w:rFonts w:ascii="Arial" w:hAnsi="Arial" w:cs="Arial"/>
          <w:noProof/>
          <w:lang w:eastAsia="pt-BR"/>
        </w:rPr>
        <w:pict>
          <v:shape id="Imagem 4" o:spid="_x0000_i1028" type="#_x0000_t75" style="width:472.5pt;height:149.25pt;visibility:visible">
            <v:imagedata r:id="rId23" o:title=""/>
          </v:shape>
        </w:pict>
      </w:r>
    </w:p>
    <w:p w:rsidR="002715D0" w:rsidRPr="00CB3FE9" w:rsidRDefault="002715D0">
      <w:pPr>
        <w:pStyle w:val="Ttulo1"/>
        <w:numPr>
          <w:ilvl w:val="0"/>
          <w:numId w:val="0"/>
        </w:numPr>
        <w:tabs>
          <w:tab w:val="left" w:pos="426"/>
        </w:tabs>
        <w:ind w:left="720" w:hanging="720"/>
        <w:rPr>
          <w:sz w:val="24"/>
          <w:szCs w:val="24"/>
        </w:rPr>
      </w:pPr>
    </w:p>
    <w:p w:rsidR="002715D0" w:rsidRDefault="006726DC">
      <w:pPr>
        <w:pStyle w:val="Ttulo1"/>
        <w:pageBreakBefore/>
        <w:tabs>
          <w:tab w:val="clear" w:pos="432"/>
          <w:tab w:val="left" w:pos="426"/>
        </w:tabs>
        <w:ind w:left="720" w:hanging="720"/>
        <w:rPr>
          <w:sz w:val="24"/>
          <w:szCs w:val="24"/>
        </w:rPr>
      </w:pPr>
      <w:bookmarkStart w:id="4" w:name="_toc170"/>
      <w:bookmarkEnd w:id="4"/>
      <w:r>
        <w:rPr>
          <w:sz w:val="24"/>
          <w:szCs w:val="24"/>
        </w:rPr>
        <w:lastRenderedPageBreak/>
        <w:t>5.</w:t>
      </w:r>
      <w:r>
        <w:rPr>
          <w:sz w:val="24"/>
          <w:szCs w:val="24"/>
        </w:rPr>
        <w:tab/>
      </w:r>
      <w:r w:rsidR="002662EB" w:rsidRPr="00CB3FE9">
        <w:rPr>
          <w:sz w:val="24"/>
          <w:szCs w:val="24"/>
        </w:rPr>
        <w:t>Diagrama de Atividades</w:t>
      </w:r>
    </w:p>
    <w:p w:rsidR="006726DC" w:rsidRDefault="006726DC" w:rsidP="006726DC"/>
    <w:p w:rsidR="006726DC" w:rsidRDefault="006726DC" w:rsidP="006726DC">
      <w:pPr>
        <w:rPr>
          <w:rFonts w:ascii="Arial" w:hAnsi="Arial" w:cs="Arial"/>
          <w:b/>
        </w:rPr>
      </w:pPr>
      <w:r w:rsidRPr="007C5968">
        <w:rPr>
          <w:rFonts w:ascii="Arial" w:hAnsi="Arial" w:cs="Arial"/>
          <w:b/>
        </w:rPr>
        <w:t>5.1</w:t>
      </w:r>
      <w:r w:rsidR="007C5968">
        <w:rPr>
          <w:rFonts w:ascii="Arial" w:hAnsi="Arial" w:cs="Arial"/>
          <w:b/>
        </w:rPr>
        <w:t>. Cadastro</w:t>
      </w:r>
    </w:p>
    <w:p w:rsidR="0000174A" w:rsidRDefault="005E5500" w:rsidP="006726DC">
      <w:pPr>
        <w:rPr>
          <w:rFonts w:ascii="Arial" w:hAnsi="Arial" w:cs="Arial"/>
          <w:b/>
        </w:rPr>
      </w:pPr>
      <w:r w:rsidRPr="005E5500">
        <w:rPr>
          <w:noProof/>
        </w:rPr>
        <w:pict>
          <v:shape id="_x0000_s2055" type="#_x0000_t75" style="position:absolute;margin-left:103.1pt;margin-top:13.8pt;width:228.75pt;height:315pt;z-index:2">
            <v:imagedata r:id="rId24" o:title=""/>
            <w10:wrap type="square"/>
          </v:shape>
        </w:pict>
      </w:r>
    </w:p>
    <w:p w:rsidR="007C5968" w:rsidRPr="007C5968" w:rsidRDefault="007C5968" w:rsidP="006726DC">
      <w:pPr>
        <w:rPr>
          <w:rFonts w:ascii="Arial" w:hAnsi="Arial" w:cs="Arial"/>
          <w:b/>
        </w:rPr>
      </w:pPr>
    </w:p>
    <w:p w:rsidR="002715D0" w:rsidRDefault="002715D0" w:rsidP="007C5968">
      <w:pPr>
        <w:tabs>
          <w:tab w:val="left" w:pos="2040"/>
        </w:tabs>
        <w:rPr>
          <w:rFonts w:ascii="Arial" w:hAnsi="Arial" w:cs="Arial"/>
          <w:color w:val="008000"/>
          <w:sz w:val="20"/>
          <w:szCs w:val="20"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3F08A9" w:rsidRDefault="003F08A9" w:rsidP="007C5968">
      <w:pPr>
        <w:tabs>
          <w:tab w:val="left" w:pos="2040"/>
        </w:tabs>
        <w:rPr>
          <w:rFonts w:ascii="Arial" w:hAnsi="Arial" w:cs="Arial"/>
          <w:b/>
        </w:rPr>
      </w:pPr>
    </w:p>
    <w:p w:rsidR="003F08A9" w:rsidRDefault="003F08A9" w:rsidP="007C5968">
      <w:pPr>
        <w:tabs>
          <w:tab w:val="left" w:pos="2040"/>
        </w:tabs>
        <w:rPr>
          <w:rFonts w:ascii="Arial" w:hAnsi="Arial" w:cs="Arial"/>
          <w:b/>
        </w:rPr>
      </w:pPr>
    </w:p>
    <w:p w:rsidR="003F08A9" w:rsidRDefault="003F08A9" w:rsidP="007C5968">
      <w:pPr>
        <w:tabs>
          <w:tab w:val="left" w:pos="2040"/>
        </w:tabs>
        <w:rPr>
          <w:rFonts w:ascii="Arial" w:hAnsi="Arial" w:cs="Arial"/>
          <w:b/>
        </w:rPr>
      </w:pPr>
    </w:p>
    <w:p w:rsidR="003F08A9" w:rsidRDefault="003F08A9" w:rsidP="007C5968">
      <w:pPr>
        <w:tabs>
          <w:tab w:val="left" w:pos="2040"/>
        </w:tabs>
        <w:rPr>
          <w:rFonts w:ascii="Arial" w:hAnsi="Arial" w:cs="Arial"/>
          <w:b/>
        </w:rPr>
      </w:pPr>
    </w:p>
    <w:p w:rsidR="003F08A9" w:rsidRDefault="003F08A9" w:rsidP="007C5968">
      <w:pPr>
        <w:tabs>
          <w:tab w:val="left" w:pos="2040"/>
        </w:tabs>
        <w:rPr>
          <w:rFonts w:ascii="Arial" w:hAnsi="Arial" w:cs="Arial"/>
          <w:b/>
        </w:rPr>
      </w:pPr>
    </w:p>
    <w:p w:rsidR="00D4175A" w:rsidRDefault="00D4175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D4175A" w:rsidRDefault="00D4175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D4175A" w:rsidRDefault="00D4175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D4175A" w:rsidRDefault="00D4175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D4175A" w:rsidRDefault="00D4175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D4175A" w:rsidRDefault="00D4175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D4175A" w:rsidRDefault="00D4175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D4175A" w:rsidRDefault="00D4175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D4175A" w:rsidRDefault="00D4175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D4175A" w:rsidRDefault="00D4175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D4175A" w:rsidRDefault="00D4175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D4175A" w:rsidRDefault="00D4175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D4175A" w:rsidRDefault="00D4175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D4175A" w:rsidRDefault="00D4175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D4175A" w:rsidRDefault="00D4175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D4175A" w:rsidRDefault="00D4175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D4175A" w:rsidRDefault="00D4175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D4175A" w:rsidRDefault="00D4175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D4175A" w:rsidRDefault="00D4175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D4175A" w:rsidRDefault="00D4175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D4175A" w:rsidRDefault="00D4175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D4175A" w:rsidRDefault="00D4175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3F08A9" w:rsidRDefault="003F08A9" w:rsidP="007C5968">
      <w:pPr>
        <w:tabs>
          <w:tab w:val="left" w:pos="2040"/>
        </w:tabs>
        <w:rPr>
          <w:rFonts w:ascii="Arial" w:hAnsi="Arial" w:cs="Arial"/>
          <w:b/>
        </w:rPr>
      </w:pPr>
    </w:p>
    <w:p w:rsidR="007C5968" w:rsidRDefault="007C5968" w:rsidP="007C5968">
      <w:pPr>
        <w:tabs>
          <w:tab w:val="left" w:pos="2040"/>
        </w:tabs>
        <w:rPr>
          <w:rFonts w:ascii="Arial" w:hAnsi="Arial" w:cs="Arial"/>
          <w:b/>
        </w:rPr>
      </w:pPr>
      <w:r w:rsidRPr="007C5968">
        <w:rPr>
          <w:rFonts w:ascii="Arial" w:hAnsi="Arial" w:cs="Arial"/>
          <w:b/>
        </w:rPr>
        <w:lastRenderedPageBreak/>
        <w:t>5.2.</w:t>
      </w:r>
      <w:r>
        <w:rPr>
          <w:rFonts w:ascii="Arial" w:hAnsi="Arial" w:cs="Arial"/>
          <w:b/>
        </w:rPr>
        <w:t xml:space="preserve"> Exclusão</w:t>
      </w: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D4175A" w:rsidRDefault="00D4175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5E5500" w:rsidP="0000174A">
      <w:pPr>
        <w:tabs>
          <w:tab w:val="left" w:pos="7815"/>
        </w:tabs>
        <w:rPr>
          <w:rFonts w:ascii="Arial" w:hAnsi="Arial" w:cs="Arial"/>
        </w:rPr>
      </w:pPr>
      <w:r w:rsidRPr="005E5500">
        <w:rPr>
          <w:noProof/>
        </w:rPr>
        <w:pict>
          <v:shape id="_x0000_s2058" type="#_x0000_t75" style="position:absolute;margin-left:82.1pt;margin-top:2.7pt;width:279pt;height:351pt;z-index:4">
            <v:imagedata r:id="rId25" o:title=""/>
            <w10:wrap type="square"/>
          </v:shape>
        </w:pict>
      </w:r>
    </w:p>
    <w:p w:rsidR="0000174A" w:rsidRDefault="0000174A" w:rsidP="0000174A">
      <w:pPr>
        <w:tabs>
          <w:tab w:val="left" w:pos="7815"/>
        </w:tabs>
        <w:rPr>
          <w:rFonts w:ascii="Arial" w:hAnsi="Arial" w:cs="Arial"/>
        </w:rPr>
      </w:pPr>
    </w:p>
    <w:p w:rsidR="0000174A" w:rsidRDefault="0000174A" w:rsidP="0000174A">
      <w:pPr>
        <w:tabs>
          <w:tab w:val="left" w:pos="7815"/>
        </w:tabs>
        <w:rPr>
          <w:rFonts w:ascii="Arial" w:hAnsi="Arial" w:cs="Arial"/>
        </w:rPr>
      </w:pPr>
    </w:p>
    <w:p w:rsidR="0000174A" w:rsidRDefault="0000174A" w:rsidP="0000174A">
      <w:pPr>
        <w:tabs>
          <w:tab w:val="left" w:pos="7815"/>
        </w:tabs>
        <w:rPr>
          <w:rFonts w:ascii="Arial" w:hAnsi="Arial" w:cs="Arial"/>
        </w:rPr>
      </w:pPr>
    </w:p>
    <w:p w:rsidR="0000174A" w:rsidRDefault="0000174A" w:rsidP="0000174A">
      <w:pPr>
        <w:tabs>
          <w:tab w:val="left" w:pos="7815"/>
        </w:tabs>
        <w:rPr>
          <w:rFonts w:ascii="Arial" w:hAnsi="Arial" w:cs="Arial"/>
        </w:rPr>
      </w:pPr>
    </w:p>
    <w:p w:rsidR="0000174A" w:rsidRDefault="0000174A" w:rsidP="0000174A">
      <w:pPr>
        <w:tabs>
          <w:tab w:val="left" w:pos="7815"/>
        </w:tabs>
        <w:rPr>
          <w:rFonts w:ascii="Arial" w:hAnsi="Arial" w:cs="Arial"/>
        </w:rPr>
      </w:pPr>
    </w:p>
    <w:p w:rsidR="0000174A" w:rsidRDefault="0000174A" w:rsidP="0000174A">
      <w:pPr>
        <w:tabs>
          <w:tab w:val="left" w:pos="7815"/>
        </w:tabs>
        <w:rPr>
          <w:rFonts w:ascii="Arial" w:hAnsi="Arial" w:cs="Arial"/>
        </w:rPr>
      </w:pPr>
    </w:p>
    <w:p w:rsidR="0000174A" w:rsidRDefault="0000174A" w:rsidP="0000174A">
      <w:pPr>
        <w:tabs>
          <w:tab w:val="left" w:pos="7815"/>
        </w:tabs>
        <w:rPr>
          <w:rFonts w:ascii="Arial" w:hAnsi="Arial" w:cs="Arial"/>
        </w:rPr>
      </w:pPr>
    </w:p>
    <w:p w:rsidR="0000174A" w:rsidRDefault="0000174A" w:rsidP="0000174A">
      <w:pPr>
        <w:tabs>
          <w:tab w:val="left" w:pos="7815"/>
        </w:tabs>
        <w:rPr>
          <w:rFonts w:ascii="Arial" w:hAnsi="Arial" w:cs="Arial"/>
        </w:rPr>
      </w:pPr>
    </w:p>
    <w:p w:rsidR="0000174A" w:rsidRDefault="0000174A" w:rsidP="0000174A">
      <w:pPr>
        <w:tabs>
          <w:tab w:val="left" w:pos="7815"/>
        </w:tabs>
        <w:rPr>
          <w:rFonts w:ascii="Arial" w:hAnsi="Arial" w:cs="Arial"/>
        </w:rPr>
      </w:pPr>
    </w:p>
    <w:p w:rsidR="0000174A" w:rsidRDefault="0000174A" w:rsidP="0000174A">
      <w:pPr>
        <w:tabs>
          <w:tab w:val="left" w:pos="7815"/>
        </w:tabs>
        <w:rPr>
          <w:rFonts w:ascii="Arial" w:hAnsi="Arial" w:cs="Arial"/>
        </w:rPr>
      </w:pPr>
    </w:p>
    <w:p w:rsidR="0000174A" w:rsidRDefault="0000174A" w:rsidP="0000174A">
      <w:pPr>
        <w:tabs>
          <w:tab w:val="left" w:pos="7815"/>
        </w:tabs>
        <w:rPr>
          <w:rFonts w:ascii="Arial" w:hAnsi="Arial" w:cs="Arial"/>
        </w:rPr>
      </w:pPr>
    </w:p>
    <w:p w:rsidR="0000174A" w:rsidRDefault="0000174A" w:rsidP="0000174A">
      <w:pPr>
        <w:tabs>
          <w:tab w:val="left" w:pos="7815"/>
        </w:tabs>
        <w:rPr>
          <w:rFonts w:ascii="Arial" w:hAnsi="Arial" w:cs="Arial"/>
        </w:rPr>
      </w:pPr>
    </w:p>
    <w:p w:rsidR="0000174A" w:rsidRDefault="0000174A" w:rsidP="0000174A">
      <w:pPr>
        <w:tabs>
          <w:tab w:val="left" w:pos="7815"/>
        </w:tabs>
        <w:rPr>
          <w:rFonts w:ascii="Arial" w:hAnsi="Arial" w:cs="Arial"/>
        </w:rPr>
      </w:pPr>
    </w:p>
    <w:p w:rsidR="0000174A" w:rsidRDefault="0000174A" w:rsidP="0000174A">
      <w:pPr>
        <w:tabs>
          <w:tab w:val="left" w:pos="7815"/>
        </w:tabs>
        <w:rPr>
          <w:rFonts w:ascii="Arial" w:hAnsi="Arial" w:cs="Arial"/>
        </w:rPr>
      </w:pPr>
    </w:p>
    <w:p w:rsidR="0000174A" w:rsidRDefault="0000174A" w:rsidP="0000174A">
      <w:pPr>
        <w:tabs>
          <w:tab w:val="left" w:pos="7815"/>
        </w:tabs>
        <w:rPr>
          <w:rFonts w:ascii="Arial" w:hAnsi="Arial" w:cs="Arial"/>
        </w:rPr>
      </w:pPr>
    </w:p>
    <w:p w:rsidR="00D4175A" w:rsidRDefault="00D4175A" w:rsidP="0000174A">
      <w:pPr>
        <w:tabs>
          <w:tab w:val="left" w:pos="7815"/>
        </w:tabs>
        <w:rPr>
          <w:rFonts w:ascii="Arial" w:hAnsi="Arial" w:cs="Arial"/>
        </w:rPr>
      </w:pPr>
    </w:p>
    <w:p w:rsidR="00D4175A" w:rsidRDefault="00D4175A" w:rsidP="0000174A">
      <w:pPr>
        <w:tabs>
          <w:tab w:val="left" w:pos="7815"/>
        </w:tabs>
        <w:rPr>
          <w:rFonts w:ascii="Arial" w:hAnsi="Arial" w:cs="Arial"/>
        </w:rPr>
      </w:pPr>
    </w:p>
    <w:p w:rsidR="00D4175A" w:rsidRDefault="00D4175A" w:rsidP="0000174A">
      <w:pPr>
        <w:tabs>
          <w:tab w:val="left" w:pos="7815"/>
        </w:tabs>
        <w:rPr>
          <w:rFonts w:ascii="Arial" w:hAnsi="Arial" w:cs="Arial"/>
        </w:rPr>
      </w:pPr>
    </w:p>
    <w:p w:rsidR="00D4175A" w:rsidRDefault="00D4175A" w:rsidP="0000174A">
      <w:pPr>
        <w:tabs>
          <w:tab w:val="left" w:pos="7815"/>
        </w:tabs>
        <w:rPr>
          <w:rFonts w:ascii="Arial" w:hAnsi="Arial" w:cs="Arial"/>
        </w:rPr>
      </w:pPr>
    </w:p>
    <w:p w:rsidR="00D4175A" w:rsidRDefault="00D4175A" w:rsidP="0000174A">
      <w:pPr>
        <w:tabs>
          <w:tab w:val="left" w:pos="7815"/>
        </w:tabs>
        <w:rPr>
          <w:rFonts w:ascii="Arial" w:hAnsi="Arial" w:cs="Arial"/>
        </w:rPr>
      </w:pPr>
    </w:p>
    <w:p w:rsidR="00D4175A" w:rsidRDefault="00D4175A" w:rsidP="0000174A">
      <w:pPr>
        <w:tabs>
          <w:tab w:val="left" w:pos="7815"/>
        </w:tabs>
        <w:rPr>
          <w:rFonts w:ascii="Arial" w:hAnsi="Arial" w:cs="Arial"/>
        </w:rPr>
      </w:pPr>
    </w:p>
    <w:p w:rsidR="00D4175A" w:rsidRDefault="00D4175A" w:rsidP="0000174A">
      <w:pPr>
        <w:tabs>
          <w:tab w:val="left" w:pos="7815"/>
        </w:tabs>
        <w:rPr>
          <w:rFonts w:ascii="Arial" w:hAnsi="Arial" w:cs="Arial"/>
        </w:rPr>
      </w:pPr>
    </w:p>
    <w:p w:rsidR="00D4175A" w:rsidRDefault="00D4175A" w:rsidP="0000174A">
      <w:pPr>
        <w:tabs>
          <w:tab w:val="left" w:pos="1410"/>
        </w:tabs>
        <w:rPr>
          <w:rFonts w:ascii="Arial" w:hAnsi="Arial" w:cs="Arial"/>
          <w:b/>
        </w:rPr>
      </w:pPr>
    </w:p>
    <w:p w:rsidR="00D4175A" w:rsidRDefault="00D4175A" w:rsidP="0000174A">
      <w:pPr>
        <w:tabs>
          <w:tab w:val="left" w:pos="1410"/>
        </w:tabs>
        <w:rPr>
          <w:rFonts w:ascii="Arial" w:hAnsi="Arial" w:cs="Arial"/>
          <w:b/>
        </w:rPr>
      </w:pPr>
    </w:p>
    <w:p w:rsidR="00D4175A" w:rsidRDefault="00D4175A" w:rsidP="0000174A">
      <w:pPr>
        <w:tabs>
          <w:tab w:val="left" w:pos="1410"/>
        </w:tabs>
        <w:rPr>
          <w:rFonts w:ascii="Arial" w:hAnsi="Arial" w:cs="Arial"/>
          <w:b/>
        </w:rPr>
      </w:pPr>
    </w:p>
    <w:p w:rsidR="00D4175A" w:rsidRDefault="00D4175A" w:rsidP="0000174A">
      <w:pPr>
        <w:tabs>
          <w:tab w:val="left" w:pos="1410"/>
        </w:tabs>
        <w:rPr>
          <w:rFonts w:ascii="Arial" w:hAnsi="Arial" w:cs="Arial"/>
          <w:b/>
        </w:rPr>
      </w:pPr>
    </w:p>
    <w:p w:rsidR="00D4175A" w:rsidRDefault="00D4175A" w:rsidP="0000174A">
      <w:pPr>
        <w:tabs>
          <w:tab w:val="left" w:pos="1410"/>
        </w:tabs>
        <w:rPr>
          <w:rFonts w:ascii="Arial" w:hAnsi="Arial" w:cs="Arial"/>
          <w:b/>
        </w:rPr>
      </w:pPr>
    </w:p>
    <w:p w:rsidR="00D4175A" w:rsidRDefault="00D4175A" w:rsidP="0000174A">
      <w:pPr>
        <w:tabs>
          <w:tab w:val="left" w:pos="1410"/>
        </w:tabs>
        <w:rPr>
          <w:rFonts w:ascii="Arial" w:hAnsi="Arial" w:cs="Arial"/>
          <w:b/>
        </w:rPr>
      </w:pPr>
    </w:p>
    <w:p w:rsidR="00D4175A" w:rsidRDefault="00D4175A" w:rsidP="0000174A">
      <w:pPr>
        <w:tabs>
          <w:tab w:val="left" w:pos="1410"/>
        </w:tabs>
        <w:rPr>
          <w:rFonts w:ascii="Arial" w:hAnsi="Arial" w:cs="Arial"/>
          <w:b/>
        </w:rPr>
      </w:pPr>
    </w:p>
    <w:p w:rsidR="00D4175A" w:rsidRDefault="00D4175A" w:rsidP="0000174A">
      <w:pPr>
        <w:tabs>
          <w:tab w:val="left" w:pos="1410"/>
        </w:tabs>
        <w:rPr>
          <w:rFonts w:ascii="Arial" w:hAnsi="Arial" w:cs="Arial"/>
          <w:b/>
        </w:rPr>
      </w:pPr>
    </w:p>
    <w:p w:rsidR="00D4175A" w:rsidRDefault="00D4175A" w:rsidP="0000174A">
      <w:pPr>
        <w:tabs>
          <w:tab w:val="left" w:pos="1410"/>
        </w:tabs>
        <w:rPr>
          <w:rFonts w:ascii="Arial" w:hAnsi="Arial" w:cs="Arial"/>
          <w:b/>
        </w:rPr>
      </w:pPr>
    </w:p>
    <w:p w:rsidR="00D4175A" w:rsidRDefault="00D4175A" w:rsidP="0000174A">
      <w:pPr>
        <w:tabs>
          <w:tab w:val="left" w:pos="1410"/>
        </w:tabs>
        <w:rPr>
          <w:rFonts w:ascii="Arial" w:hAnsi="Arial" w:cs="Arial"/>
          <w:b/>
        </w:rPr>
      </w:pPr>
    </w:p>
    <w:p w:rsidR="00D4175A" w:rsidRDefault="00D4175A" w:rsidP="0000174A">
      <w:pPr>
        <w:tabs>
          <w:tab w:val="left" w:pos="1410"/>
        </w:tabs>
        <w:rPr>
          <w:rFonts w:ascii="Arial" w:hAnsi="Arial" w:cs="Arial"/>
          <w:b/>
        </w:rPr>
      </w:pPr>
    </w:p>
    <w:p w:rsidR="00D4175A" w:rsidRDefault="00D4175A" w:rsidP="0000174A">
      <w:pPr>
        <w:tabs>
          <w:tab w:val="left" w:pos="1410"/>
        </w:tabs>
        <w:rPr>
          <w:rFonts w:ascii="Arial" w:hAnsi="Arial" w:cs="Arial"/>
          <w:b/>
        </w:rPr>
      </w:pPr>
    </w:p>
    <w:p w:rsidR="00D4175A" w:rsidRDefault="00D4175A" w:rsidP="0000174A">
      <w:pPr>
        <w:tabs>
          <w:tab w:val="left" w:pos="1410"/>
        </w:tabs>
        <w:rPr>
          <w:rFonts w:ascii="Arial" w:hAnsi="Arial" w:cs="Arial"/>
          <w:b/>
        </w:rPr>
      </w:pPr>
    </w:p>
    <w:p w:rsidR="00D4175A" w:rsidRDefault="00D4175A" w:rsidP="0000174A">
      <w:pPr>
        <w:tabs>
          <w:tab w:val="left" w:pos="1410"/>
        </w:tabs>
        <w:rPr>
          <w:rFonts w:ascii="Arial" w:hAnsi="Arial" w:cs="Arial"/>
          <w:b/>
        </w:rPr>
      </w:pPr>
    </w:p>
    <w:p w:rsidR="00D4175A" w:rsidRDefault="00D4175A" w:rsidP="0000174A">
      <w:pPr>
        <w:tabs>
          <w:tab w:val="left" w:pos="1410"/>
        </w:tabs>
        <w:rPr>
          <w:rFonts w:ascii="Arial" w:hAnsi="Arial" w:cs="Arial"/>
          <w:b/>
        </w:rPr>
      </w:pPr>
    </w:p>
    <w:p w:rsidR="00D4175A" w:rsidRDefault="00D4175A" w:rsidP="0000174A">
      <w:pPr>
        <w:tabs>
          <w:tab w:val="left" w:pos="1410"/>
        </w:tabs>
        <w:rPr>
          <w:rFonts w:ascii="Arial" w:hAnsi="Arial" w:cs="Arial"/>
          <w:b/>
        </w:rPr>
      </w:pPr>
    </w:p>
    <w:p w:rsidR="00D4175A" w:rsidRDefault="00D4175A" w:rsidP="0000174A">
      <w:pPr>
        <w:tabs>
          <w:tab w:val="left" w:pos="1410"/>
        </w:tabs>
        <w:rPr>
          <w:rFonts w:ascii="Arial" w:hAnsi="Arial" w:cs="Arial"/>
          <w:b/>
        </w:rPr>
      </w:pPr>
    </w:p>
    <w:p w:rsidR="00D4175A" w:rsidRDefault="00D4175A" w:rsidP="0000174A">
      <w:pPr>
        <w:tabs>
          <w:tab w:val="left" w:pos="1410"/>
        </w:tabs>
        <w:rPr>
          <w:rFonts w:ascii="Arial" w:hAnsi="Arial" w:cs="Arial"/>
          <w:b/>
        </w:rPr>
      </w:pPr>
    </w:p>
    <w:p w:rsidR="00D4175A" w:rsidRDefault="00D4175A" w:rsidP="0000174A">
      <w:pPr>
        <w:tabs>
          <w:tab w:val="left" w:pos="1410"/>
        </w:tabs>
        <w:rPr>
          <w:rFonts w:ascii="Arial" w:hAnsi="Arial" w:cs="Arial"/>
          <w:b/>
        </w:rPr>
      </w:pPr>
    </w:p>
    <w:p w:rsidR="00D4175A" w:rsidRDefault="00D4175A" w:rsidP="0000174A">
      <w:pPr>
        <w:tabs>
          <w:tab w:val="left" w:pos="1410"/>
        </w:tabs>
        <w:rPr>
          <w:rFonts w:ascii="Arial" w:hAnsi="Arial" w:cs="Arial"/>
          <w:b/>
        </w:rPr>
      </w:pPr>
    </w:p>
    <w:p w:rsidR="00D4175A" w:rsidRDefault="00D4175A" w:rsidP="0000174A">
      <w:pPr>
        <w:tabs>
          <w:tab w:val="left" w:pos="1410"/>
        </w:tabs>
        <w:rPr>
          <w:rFonts w:ascii="Arial" w:hAnsi="Arial" w:cs="Arial"/>
          <w:b/>
        </w:rPr>
      </w:pPr>
    </w:p>
    <w:p w:rsidR="00D4175A" w:rsidRDefault="00D4175A" w:rsidP="0000174A">
      <w:pPr>
        <w:tabs>
          <w:tab w:val="left" w:pos="1410"/>
        </w:tabs>
        <w:rPr>
          <w:rFonts w:ascii="Arial" w:hAnsi="Arial" w:cs="Arial"/>
          <w:b/>
        </w:rPr>
      </w:pPr>
    </w:p>
    <w:p w:rsidR="00D4175A" w:rsidRDefault="00D4175A" w:rsidP="0000174A">
      <w:pPr>
        <w:tabs>
          <w:tab w:val="left" w:pos="1410"/>
        </w:tabs>
        <w:rPr>
          <w:rFonts w:ascii="Arial" w:hAnsi="Arial" w:cs="Arial"/>
          <w:b/>
        </w:rPr>
      </w:pPr>
    </w:p>
    <w:p w:rsidR="00D4175A" w:rsidRDefault="00D4175A" w:rsidP="0000174A">
      <w:pPr>
        <w:tabs>
          <w:tab w:val="left" w:pos="1410"/>
        </w:tabs>
        <w:rPr>
          <w:rFonts w:ascii="Arial" w:hAnsi="Arial" w:cs="Arial"/>
          <w:b/>
        </w:rPr>
      </w:pPr>
    </w:p>
    <w:p w:rsidR="00D4175A" w:rsidRDefault="00D4175A" w:rsidP="0000174A">
      <w:pPr>
        <w:tabs>
          <w:tab w:val="left" w:pos="1410"/>
        </w:tabs>
        <w:rPr>
          <w:rFonts w:ascii="Arial" w:hAnsi="Arial" w:cs="Arial"/>
          <w:b/>
        </w:rPr>
      </w:pPr>
    </w:p>
    <w:p w:rsidR="0000174A" w:rsidRDefault="0000174A" w:rsidP="0000174A">
      <w:pPr>
        <w:tabs>
          <w:tab w:val="left" w:pos="1410"/>
        </w:tabs>
        <w:rPr>
          <w:rFonts w:ascii="Arial" w:hAnsi="Arial" w:cs="Arial"/>
          <w:b/>
        </w:rPr>
      </w:pPr>
      <w:r w:rsidRPr="0000174A">
        <w:rPr>
          <w:rFonts w:ascii="Arial" w:hAnsi="Arial" w:cs="Arial"/>
          <w:b/>
        </w:rPr>
        <w:t>5.3</w:t>
      </w:r>
      <w:r>
        <w:rPr>
          <w:rFonts w:ascii="Arial" w:hAnsi="Arial" w:cs="Arial"/>
          <w:b/>
        </w:rPr>
        <w:t>. Alteração</w:t>
      </w:r>
    </w:p>
    <w:p w:rsidR="0000174A" w:rsidRDefault="005E5500" w:rsidP="0000174A">
      <w:pPr>
        <w:tabs>
          <w:tab w:val="left" w:pos="1410"/>
        </w:tabs>
        <w:rPr>
          <w:rFonts w:ascii="Arial" w:hAnsi="Arial" w:cs="Arial"/>
          <w:b/>
        </w:rPr>
      </w:pPr>
      <w:r w:rsidRPr="005E5500">
        <w:rPr>
          <w:noProof/>
        </w:rPr>
        <w:pict>
          <v:shape id="_x0000_s2056" type="#_x0000_t75" style="position:absolute;margin-left:73.6pt;margin-top:29.35pt;width:292.5pt;height:444pt;z-index:3">
            <v:imagedata r:id="rId26" o:title=""/>
            <w10:wrap type="square"/>
          </v:shape>
        </w:pict>
      </w:r>
    </w:p>
    <w:p w:rsidR="002A2786" w:rsidRDefault="002662EB" w:rsidP="00D4175A">
      <w:pPr>
        <w:pStyle w:val="Ttulo1"/>
        <w:pageBreakBefore/>
        <w:numPr>
          <w:ilvl w:val="0"/>
          <w:numId w:val="0"/>
        </w:numPr>
        <w:tabs>
          <w:tab w:val="left" w:pos="426"/>
        </w:tabs>
        <w:ind w:left="720"/>
        <w:rPr>
          <w:sz w:val="24"/>
          <w:szCs w:val="24"/>
        </w:rPr>
      </w:pPr>
      <w:bookmarkStart w:id="5" w:name="_toc175"/>
      <w:bookmarkEnd w:id="5"/>
      <w:r w:rsidRPr="00CB3FE9">
        <w:rPr>
          <w:sz w:val="24"/>
          <w:szCs w:val="24"/>
        </w:rPr>
        <w:lastRenderedPageBreak/>
        <w:t>Descrição do Caso de Uso</w:t>
      </w:r>
    </w:p>
    <w:p w:rsidR="002A2786" w:rsidRPr="002A2786" w:rsidRDefault="002A2786" w:rsidP="002A2786"/>
    <w:p w:rsidR="002A2786" w:rsidRPr="002A2786" w:rsidRDefault="002A2786" w:rsidP="00706FE7">
      <w:pPr>
        <w:ind w:left="1134" w:hanging="708"/>
        <w:rPr>
          <w:rFonts w:ascii="Arial" w:hAnsi="Arial" w:cs="Arial"/>
          <w:b/>
        </w:rPr>
      </w:pPr>
      <w:r w:rsidRPr="002A2786">
        <w:rPr>
          <w:rFonts w:ascii="Arial" w:hAnsi="Arial" w:cs="Arial"/>
          <w:b/>
        </w:rPr>
        <w:t xml:space="preserve">6.1. </w:t>
      </w:r>
      <w:r>
        <w:rPr>
          <w:rFonts w:ascii="Arial" w:hAnsi="Arial" w:cs="Arial"/>
          <w:b/>
        </w:rPr>
        <w:tab/>
      </w:r>
      <w:r w:rsidRPr="002A2786">
        <w:rPr>
          <w:rFonts w:ascii="Arial" w:hAnsi="Arial" w:cs="Arial"/>
          <w:b/>
        </w:rPr>
        <w:t>Cadastro</w:t>
      </w:r>
    </w:p>
    <w:p w:rsidR="002A2786" w:rsidRPr="00CB3FE9" w:rsidRDefault="002A2786" w:rsidP="002A2786">
      <w:pPr>
        <w:ind w:left="720"/>
        <w:rPr>
          <w:rFonts w:ascii="Arial" w:hAnsi="Arial" w:cs="Arial"/>
        </w:rPr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42"/>
        <w:gridCol w:w="1012"/>
        <w:gridCol w:w="7717"/>
      </w:tblGrid>
      <w:tr w:rsidR="002715D0" w:rsidRPr="00CB3FE9"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</w:tcPr>
          <w:p w:rsidR="002715D0" w:rsidRPr="00CB3FE9" w:rsidRDefault="005E5500">
            <w:pPr>
              <w:pStyle w:val="TituloCasodeUso"/>
              <w:snapToGrid w:val="0"/>
              <w:spacing w:line="80" w:lineRule="exact"/>
              <w:rPr>
                <w:rFonts w:cs="Arial"/>
                <w:color w:val="000000"/>
                <w:szCs w:val="24"/>
              </w:rPr>
            </w:pPr>
            <w:hyperlink r:id="rId27" w:history="1"/>
          </w:p>
          <w:p w:rsidR="002715D0" w:rsidRPr="00CB3FE9" w:rsidRDefault="002137D0">
            <w:pPr>
              <w:rPr>
                <w:rFonts w:ascii="Arial" w:hAnsi="Arial" w:cs="Arial"/>
                <w:b/>
              </w:rPr>
            </w:pPr>
            <w:r w:rsidRPr="00CB3FE9">
              <w:rPr>
                <w:rFonts w:ascii="Arial" w:hAnsi="Arial" w:cs="Arial"/>
                <w:b/>
              </w:rPr>
              <w:t>1.0</w:t>
            </w:r>
          </w:p>
          <w:p w:rsidR="002715D0" w:rsidRPr="00CB3FE9" w:rsidRDefault="002715D0">
            <w:pPr>
              <w:pStyle w:val="TituloCasodeUso"/>
              <w:spacing w:line="80" w:lineRule="exac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</w:tcPr>
          <w:p w:rsidR="002715D0" w:rsidRPr="00CB3FE9" w:rsidRDefault="002715D0">
            <w:pPr>
              <w:pStyle w:val="TituloCasodeUso"/>
              <w:snapToGrid w:val="0"/>
              <w:spacing w:line="80" w:lineRule="exact"/>
              <w:rPr>
                <w:rFonts w:cs="Arial"/>
                <w:color w:val="000080"/>
                <w:szCs w:val="24"/>
              </w:rPr>
            </w:pPr>
          </w:p>
          <w:p w:rsidR="002715D0" w:rsidRPr="00CB3FE9" w:rsidRDefault="002137D0">
            <w:pPr>
              <w:pStyle w:val="TituloCasodeUso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 xml:space="preserve">Cadastro de </w:t>
            </w:r>
            <w:r w:rsidR="002A2786">
              <w:rPr>
                <w:rFonts w:cs="Arial"/>
                <w:color w:val="000000"/>
                <w:szCs w:val="24"/>
              </w:rPr>
              <w:t>itens taxonômicos</w:t>
            </w:r>
          </w:p>
          <w:p w:rsidR="002715D0" w:rsidRPr="00CB3FE9" w:rsidRDefault="002715D0">
            <w:pPr>
              <w:pStyle w:val="TituloCasodeUso"/>
              <w:spacing w:line="80" w:lineRule="exact"/>
              <w:rPr>
                <w:rFonts w:cs="Arial"/>
                <w:color w:val="000080"/>
                <w:szCs w:val="24"/>
              </w:rPr>
            </w:pPr>
          </w:p>
        </w:tc>
      </w:tr>
      <w:tr w:rsidR="002715D0" w:rsidRPr="00CB3FE9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662E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A2786" w:rsidP="002A2786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de uso para</w:t>
            </w:r>
            <w:r w:rsidR="002662EB" w:rsidRPr="00CB3FE9">
              <w:rPr>
                <w:rFonts w:ascii="Arial" w:hAnsi="Arial" w:cs="Arial"/>
                <w:sz w:val="20"/>
                <w:szCs w:val="20"/>
              </w:rPr>
              <w:t xml:space="preserve"> cadastro</w:t>
            </w:r>
            <w:r>
              <w:rPr>
                <w:rFonts w:ascii="Arial" w:hAnsi="Arial" w:cs="Arial"/>
                <w:sz w:val="20"/>
                <w:szCs w:val="20"/>
              </w:rPr>
              <w:t xml:space="preserve"> de itens taxonômicos</w:t>
            </w:r>
          </w:p>
        </w:tc>
      </w:tr>
      <w:tr w:rsidR="002715D0" w:rsidRPr="00CB3FE9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662E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Pré-Condição: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CB3FE9" w:rsidRDefault="00BB0C1B" w:rsidP="002A2786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 permissão para cadastro.</w:t>
            </w:r>
          </w:p>
        </w:tc>
      </w:tr>
      <w:tr w:rsidR="002715D0" w:rsidRPr="00CB3FE9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662E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Pós-Condição: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A2786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Item taxonômico cadastrado no banco.</w:t>
            </w:r>
          </w:p>
        </w:tc>
      </w:tr>
      <w:tr w:rsidR="002715D0" w:rsidRPr="00CB3FE9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662E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Atores: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662EB" w:rsidP="00BE0C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Administradores</w:t>
            </w:r>
            <w:r w:rsidR="00BE0C13">
              <w:rPr>
                <w:rFonts w:ascii="Arial" w:hAnsi="Arial" w:cs="Arial"/>
                <w:sz w:val="20"/>
                <w:szCs w:val="20"/>
              </w:rPr>
              <w:t xml:space="preserve"> ou usuários com tal nível de permissão</w:t>
            </w:r>
            <w:r w:rsidR="00BE0C13" w:rsidRPr="00CB3FE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715D0" w:rsidRPr="00CB3FE9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662E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Ativação: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662EB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Acessar sistema e clicar em “cadastro de tabelas básicas”.</w:t>
            </w:r>
          </w:p>
        </w:tc>
      </w:tr>
      <w:tr w:rsidR="002715D0" w:rsidRPr="00CB3FE9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>Fluxo Principal</w:t>
            </w:r>
          </w:p>
        </w:tc>
      </w:tr>
      <w:tr w:rsidR="002715D0" w:rsidRPr="00CB3FE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</w:tcPr>
          <w:p w:rsidR="002715D0" w:rsidRPr="00CB3FE9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Nº.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</w:tcPr>
          <w:p w:rsidR="002715D0" w:rsidRPr="00CB3FE9" w:rsidRDefault="002662EB">
            <w:pPr>
              <w:snapToGrid w:val="0"/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Ação</w:t>
            </w:r>
          </w:p>
        </w:tc>
      </w:tr>
      <w:tr w:rsidR="002715D0" w:rsidRPr="00CB3FE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9F5C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3DE7" w:rsidRPr="00CB3FE9" w:rsidRDefault="002662EB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Ator </w:t>
            </w:r>
            <w:r w:rsidR="002A2786">
              <w:rPr>
                <w:rFonts w:ascii="Arial" w:hAnsi="Arial" w:cs="Arial"/>
                <w:sz w:val="20"/>
                <w:szCs w:val="20"/>
              </w:rPr>
              <w:t>seleciona barra de menu “Item Taxonômico</w:t>
            </w:r>
            <w:r w:rsidRPr="00CB3FE9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2715D0" w:rsidRPr="00CB3FE9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9F5C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CB3FE9" w:rsidRDefault="002662EB" w:rsidP="002A2786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Sistema abre janela de </w:t>
            </w:r>
            <w:r w:rsidR="002A2786">
              <w:rPr>
                <w:rFonts w:ascii="Arial" w:hAnsi="Arial" w:cs="Arial"/>
                <w:sz w:val="20"/>
                <w:szCs w:val="20"/>
              </w:rPr>
              <w:t>item taxonômico</w:t>
            </w:r>
            <w:r w:rsidRPr="00CB3FE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63DE7" w:rsidRPr="00CB3FE9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3DE7" w:rsidRPr="00CB3FE9" w:rsidRDefault="009F5C24" w:rsidP="00D63DE7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3DE7" w:rsidRPr="00CB3FE9" w:rsidRDefault="002A2786" w:rsidP="009F5C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insere na tabela todos o</w:t>
            </w:r>
            <w:r w:rsidR="00D63DE7" w:rsidRPr="00CB3FE9">
              <w:rPr>
                <w:rFonts w:ascii="Arial" w:hAnsi="Arial" w:cs="Arial"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sz w:val="20"/>
                <w:szCs w:val="20"/>
              </w:rPr>
              <w:t>itens taxonômicos cadastrado</w:t>
            </w:r>
            <w:r w:rsidR="00D63DE7" w:rsidRPr="00CB3FE9"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="009F5C24">
              <w:rPr>
                <w:rFonts w:ascii="Arial" w:hAnsi="Arial" w:cs="Arial"/>
                <w:sz w:val="20"/>
                <w:szCs w:val="20"/>
              </w:rPr>
              <w:t>na tabela principal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831656" w:rsidRPr="00CB3FE9">
              <w:rPr>
                <w:rFonts w:ascii="Arial" w:hAnsi="Arial" w:cs="Arial"/>
              </w:rPr>
              <w:t xml:space="preserve"> </w:t>
            </w:r>
            <w:hyperlink w:anchor="Exceções" w:history="1">
              <w:r w:rsidR="00831656" w:rsidRPr="00CB3FE9">
                <w:rPr>
                  <w:rStyle w:val="Hyperlink"/>
                  <w:rFonts w:ascii="Arial" w:hAnsi="Arial" w:cs="Arial"/>
                  <w:color w:val="auto"/>
                </w:rPr>
                <w:t>(Vide Exceção E1)</w:t>
              </w:r>
            </w:hyperlink>
          </w:p>
        </w:tc>
      </w:tr>
      <w:tr w:rsidR="002715D0" w:rsidRPr="00CB3FE9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9F5C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CB3FE9" w:rsidRDefault="00CB3FE9" w:rsidP="002A2786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Ator digit</w:t>
            </w:r>
            <w:r w:rsidR="002662EB" w:rsidRPr="00CB3FE9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CB3FE9"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2662EB" w:rsidRPr="00CB3FE9">
              <w:rPr>
                <w:rFonts w:ascii="Arial" w:hAnsi="Arial" w:cs="Arial"/>
                <w:sz w:val="20"/>
                <w:szCs w:val="20"/>
              </w:rPr>
              <w:t xml:space="preserve">nome </w:t>
            </w:r>
            <w:r w:rsidR="002A2786">
              <w:rPr>
                <w:rFonts w:ascii="Arial" w:hAnsi="Arial" w:cs="Arial"/>
                <w:sz w:val="20"/>
                <w:szCs w:val="20"/>
              </w:rPr>
              <w:t>do item taxonômico a ser cadastrado.</w:t>
            </w:r>
          </w:p>
        </w:tc>
      </w:tr>
      <w:tr w:rsidR="002715D0" w:rsidRPr="00CB3FE9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9F5C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CB3FE9" w:rsidRDefault="002662EB" w:rsidP="009F5C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Ator clica no botão “Cadastrar”.</w:t>
            </w:r>
            <w:r w:rsidR="00572EB3" w:rsidRPr="00CB3FE9">
              <w:rPr>
                <w:rFonts w:ascii="Arial" w:hAnsi="Arial" w:cs="Arial"/>
              </w:rPr>
              <w:t xml:space="preserve"> </w:t>
            </w:r>
            <w:hyperlink w:anchor="Exceções" w:history="1">
              <w:r w:rsidR="00572EB3" w:rsidRPr="00CB3FE9">
                <w:rPr>
                  <w:rStyle w:val="Hyperlink"/>
                  <w:rFonts w:ascii="Arial" w:hAnsi="Arial" w:cs="Arial"/>
                  <w:color w:val="auto"/>
                </w:rPr>
                <w:t>(Vide Exceção E1)</w:t>
              </w:r>
            </w:hyperlink>
          </w:p>
        </w:tc>
      </w:tr>
      <w:tr w:rsidR="009F5C24" w:rsidRPr="00CB3FE9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5C24" w:rsidRDefault="009F5C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5C24" w:rsidRPr="00CB3FE9" w:rsidRDefault="009F5C24" w:rsidP="002A2786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valida o valor.</w:t>
            </w:r>
          </w:p>
        </w:tc>
      </w:tr>
      <w:tr w:rsidR="002715D0" w:rsidRPr="00CB3FE9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9F5C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CB3FE9" w:rsidRDefault="002662EB" w:rsidP="002A2786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Sistema cadastra </w:t>
            </w:r>
            <w:r w:rsidR="002A2786">
              <w:rPr>
                <w:rFonts w:ascii="Arial" w:hAnsi="Arial" w:cs="Arial"/>
                <w:sz w:val="20"/>
                <w:szCs w:val="20"/>
              </w:rPr>
              <w:t>item taxonômico.</w:t>
            </w:r>
          </w:p>
        </w:tc>
      </w:tr>
      <w:tr w:rsidR="002715D0" w:rsidRPr="00CB3FE9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9F5C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CB3FE9" w:rsidRDefault="002662EB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Fim.</w:t>
            </w:r>
          </w:p>
        </w:tc>
      </w:tr>
      <w:tr w:rsidR="00D25349" w:rsidRPr="00CB3FE9" w:rsidTr="00D24D64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D25349" w:rsidRPr="00CB3FE9" w:rsidRDefault="00D25349" w:rsidP="00D24D6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>Fluxos Alternativos</w:t>
            </w:r>
          </w:p>
        </w:tc>
      </w:tr>
      <w:tr w:rsidR="00D25349" w:rsidRPr="00CB3FE9" w:rsidTr="00D24D64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D25349" w:rsidRPr="00CB3FE9" w:rsidRDefault="00D25349" w:rsidP="00D25349">
            <w:pPr>
              <w:pStyle w:val="TituloCasodeUso"/>
              <w:snapToGrid w:val="0"/>
              <w:jc w:val="left"/>
              <w:rPr>
                <w:rFonts w:cs="Arial"/>
                <w:color w:val="000000"/>
                <w:sz w:val="20"/>
              </w:rPr>
            </w:pPr>
            <w:r w:rsidRPr="00CB3FE9">
              <w:rPr>
                <w:rFonts w:cs="Arial"/>
                <w:color w:val="000000"/>
                <w:sz w:val="20"/>
              </w:rPr>
              <w:t>Fluxo Alternativo</w:t>
            </w:r>
            <w:r>
              <w:rPr>
                <w:rFonts w:cs="Arial"/>
                <w:color w:val="000000"/>
                <w:sz w:val="20"/>
              </w:rPr>
              <w:t xml:space="preserve"> 1 – Valor inválido</w:t>
            </w:r>
            <w:r w:rsidRPr="00CB3FE9">
              <w:rPr>
                <w:rFonts w:cs="Arial"/>
                <w:color w:val="000000"/>
                <w:sz w:val="20"/>
              </w:rPr>
              <w:t>:</w:t>
            </w:r>
          </w:p>
        </w:tc>
      </w:tr>
      <w:tr w:rsidR="00D25349" w:rsidRPr="00CB3FE9" w:rsidTr="00D24D6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349" w:rsidRPr="00CB3FE9" w:rsidRDefault="00D25349" w:rsidP="00D25349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349" w:rsidRPr="00CB3FE9" w:rsidRDefault="00D25349" w:rsidP="00D25349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emite a mensagem “Campo inválido, Não é permitido campos em branco ou com números”</w:t>
            </w:r>
          </w:p>
        </w:tc>
      </w:tr>
      <w:tr w:rsidR="00D25349" w:rsidRPr="00CB3FE9" w:rsidTr="00D24D6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349" w:rsidRPr="00CB3FE9" w:rsidRDefault="00D25349" w:rsidP="00D24D6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349" w:rsidRPr="00CB3FE9" w:rsidRDefault="00D25349" w:rsidP="00D25349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clica em “ok”</w:t>
            </w:r>
          </w:p>
        </w:tc>
      </w:tr>
      <w:tr w:rsidR="00D25349" w:rsidRPr="00CB3FE9" w:rsidTr="00D24D6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349" w:rsidRDefault="00D25349" w:rsidP="00D24D6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349" w:rsidRDefault="00D25349" w:rsidP="00D25349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volta para Fluxo principal 1.</w:t>
            </w:r>
          </w:p>
        </w:tc>
      </w:tr>
      <w:tr w:rsidR="002715D0" w:rsidRPr="00CB3FE9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bookmarkStart w:id="6" w:name="Exce%C3%A7%C3%B5es"/>
            <w:r w:rsidRPr="00CB3FE9">
              <w:rPr>
                <w:rFonts w:cs="Arial"/>
                <w:color w:val="000000"/>
                <w:szCs w:val="24"/>
              </w:rPr>
              <w:t>Fluxo de Exceção</w:t>
            </w:r>
            <w:bookmarkEnd w:id="6"/>
          </w:p>
        </w:tc>
      </w:tr>
      <w:tr w:rsidR="002715D0" w:rsidRPr="00CB3FE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2662EB">
            <w:pPr>
              <w:snapToGrid w:val="0"/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CB3FE9" w:rsidRDefault="0080485A" w:rsidP="0080485A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Sistema envia mensagem “Falha ao se conectar com o banco”.</w:t>
            </w:r>
          </w:p>
        </w:tc>
      </w:tr>
      <w:tr w:rsidR="002715D0" w:rsidRPr="00CB3FE9" w:rsidTr="00831656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>Referências</w:t>
            </w:r>
          </w:p>
        </w:tc>
      </w:tr>
      <w:tr w:rsidR="002715D0" w:rsidRPr="00CB3FE9" w:rsidTr="00831656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RF1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CB3FE9" w:rsidRDefault="002662EB">
            <w:pPr>
              <w:tabs>
                <w:tab w:val="left" w:pos="2775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Consulte o documento “Descrições de Tipos e Domínios.doc” para um melhor entendimento dos Tipos e Domínios dos campos do Sistema.</w:t>
            </w:r>
          </w:p>
        </w:tc>
      </w:tr>
    </w:tbl>
    <w:p w:rsidR="002A2786" w:rsidRDefault="002A2786">
      <w:pPr>
        <w:rPr>
          <w:rFonts w:ascii="Arial" w:hAnsi="Arial" w:cs="Arial"/>
        </w:rPr>
      </w:pPr>
    </w:p>
    <w:p w:rsidR="002A2786" w:rsidRDefault="002A2786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9F5C24" w:rsidRDefault="009F5C24">
      <w:pPr>
        <w:rPr>
          <w:rFonts w:ascii="Arial" w:hAnsi="Arial" w:cs="Arial"/>
        </w:rPr>
      </w:pPr>
    </w:p>
    <w:p w:rsidR="009F5C24" w:rsidRDefault="009F5C24">
      <w:pPr>
        <w:rPr>
          <w:rFonts w:ascii="Arial" w:hAnsi="Arial" w:cs="Arial"/>
        </w:rPr>
      </w:pPr>
    </w:p>
    <w:p w:rsidR="009F5C24" w:rsidRDefault="009F5C24">
      <w:pPr>
        <w:rPr>
          <w:rFonts w:ascii="Arial" w:hAnsi="Arial" w:cs="Arial"/>
        </w:rPr>
      </w:pPr>
    </w:p>
    <w:p w:rsidR="009F5C24" w:rsidRDefault="009F5C24">
      <w:pPr>
        <w:rPr>
          <w:rFonts w:ascii="Arial" w:hAnsi="Arial" w:cs="Arial"/>
        </w:rPr>
      </w:pPr>
    </w:p>
    <w:p w:rsidR="009F5C24" w:rsidRDefault="009F5C24">
      <w:pPr>
        <w:rPr>
          <w:rFonts w:ascii="Arial" w:hAnsi="Arial" w:cs="Arial"/>
        </w:rPr>
      </w:pPr>
    </w:p>
    <w:p w:rsidR="009F5C24" w:rsidRDefault="009F5C24">
      <w:pPr>
        <w:rPr>
          <w:rFonts w:ascii="Arial" w:hAnsi="Arial" w:cs="Arial"/>
        </w:rPr>
      </w:pPr>
    </w:p>
    <w:p w:rsidR="009F5C24" w:rsidRDefault="009F5C24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2A2786" w:rsidRPr="002A2786" w:rsidRDefault="002A2786" w:rsidP="002A2786">
      <w:pPr>
        <w:numPr>
          <w:ilvl w:val="1"/>
          <w:numId w:val="8"/>
        </w:numPr>
        <w:rPr>
          <w:rFonts w:ascii="Arial" w:hAnsi="Arial" w:cs="Arial"/>
          <w:b/>
        </w:rPr>
      </w:pPr>
      <w:r w:rsidRPr="002A2786">
        <w:rPr>
          <w:rFonts w:ascii="Arial" w:hAnsi="Arial" w:cs="Arial"/>
          <w:b/>
        </w:rPr>
        <w:t>Exclusão</w:t>
      </w:r>
    </w:p>
    <w:p w:rsidR="002A2786" w:rsidRPr="00CB3FE9" w:rsidRDefault="002A2786" w:rsidP="002A2786">
      <w:pPr>
        <w:ind w:left="1080"/>
        <w:rPr>
          <w:rFonts w:ascii="Arial" w:hAnsi="Arial" w:cs="Arial"/>
        </w:rPr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42"/>
        <w:gridCol w:w="1012"/>
        <w:gridCol w:w="7717"/>
      </w:tblGrid>
      <w:tr w:rsidR="002A2786" w:rsidRPr="00CB3FE9" w:rsidTr="00C95724"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</w:tcPr>
          <w:p w:rsidR="002A2786" w:rsidRPr="00CB3FE9" w:rsidRDefault="005E5500" w:rsidP="00C95724">
            <w:pPr>
              <w:pStyle w:val="TituloCasodeUso"/>
              <w:snapToGrid w:val="0"/>
              <w:spacing w:line="80" w:lineRule="exact"/>
              <w:rPr>
                <w:rFonts w:cs="Arial"/>
                <w:color w:val="000000"/>
                <w:szCs w:val="24"/>
              </w:rPr>
            </w:pPr>
            <w:hyperlink r:id="rId28" w:history="1"/>
          </w:p>
          <w:p w:rsidR="002A2786" w:rsidRPr="00CB3FE9" w:rsidRDefault="002A2786" w:rsidP="00C95724">
            <w:pPr>
              <w:rPr>
                <w:rFonts w:ascii="Arial" w:hAnsi="Arial" w:cs="Arial"/>
                <w:b/>
              </w:rPr>
            </w:pPr>
            <w:r w:rsidRPr="00CB3FE9">
              <w:rPr>
                <w:rFonts w:ascii="Arial" w:hAnsi="Arial" w:cs="Arial"/>
                <w:b/>
              </w:rPr>
              <w:t>1.0</w:t>
            </w:r>
          </w:p>
          <w:p w:rsidR="002A2786" w:rsidRPr="00CB3FE9" w:rsidRDefault="002A2786" w:rsidP="00C95724">
            <w:pPr>
              <w:pStyle w:val="TituloCasodeUso"/>
              <w:spacing w:line="80" w:lineRule="exac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</w:tcPr>
          <w:p w:rsidR="002A2786" w:rsidRPr="00CB3FE9" w:rsidRDefault="002A2786" w:rsidP="00C95724">
            <w:pPr>
              <w:pStyle w:val="TituloCasodeUso"/>
              <w:snapToGrid w:val="0"/>
              <w:spacing w:line="80" w:lineRule="exact"/>
              <w:rPr>
                <w:rFonts w:cs="Arial"/>
                <w:color w:val="000080"/>
                <w:szCs w:val="24"/>
              </w:rPr>
            </w:pPr>
          </w:p>
          <w:p w:rsidR="002A2786" w:rsidRPr="00CB3FE9" w:rsidRDefault="002A2786" w:rsidP="00C95724">
            <w:pPr>
              <w:pStyle w:val="TituloCasodeUs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Exclusão</w:t>
            </w:r>
            <w:r w:rsidRPr="00CB3FE9">
              <w:rPr>
                <w:rFonts w:cs="Arial"/>
                <w:color w:val="000000"/>
                <w:szCs w:val="24"/>
              </w:rPr>
              <w:t xml:space="preserve"> de </w:t>
            </w:r>
            <w:r>
              <w:rPr>
                <w:rFonts w:cs="Arial"/>
                <w:color w:val="000000"/>
                <w:szCs w:val="24"/>
              </w:rPr>
              <w:t>itens taxonômicos</w:t>
            </w:r>
          </w:p>
          <w:p w:rsidR="002A2786" w:rsidRPr="00CB3FE9" w:rsidRDefault="002A2786" w:rsidP="00C95724">
            <w:pPr>
              <w:pStyle w:val="TituloCasodeUso"/>
              <w:spacing w:line="80" w:lineRule="exact"/>
              <w:rPr>
                <w:rFonts w:cs="Arial"/>
                <w:color w:val="000080"/>
                <w:szCs w:val="24"/>
              </w:rPr>
            </w:pPr>
          </w:p>
        </w:tc>
      </w:tr>
      <w:tr w:rsidR="002A2786" w:rsidRPr="00CB3FE9" w:rsidTr="00C95724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2786" w:rsidRPr="00CB3FE9" w:rsidRDefault="002A2786" w:rsidP="00C95724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786" w:rsidRPr="00CB3FE9" w:rsidRDefault="002A2786" w:rsidP="00706FE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de uso para</w:t>
            </w:r>
            <w:r w:rsidRPr="00CB3F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6FE7">
              <w:rPr>
                <w:rFonts w:ascii="Arial" w:hAnsi="Arial" w:cs="Arial"/>
                <w:sz w:val="20"/>
                <w:szCs w:val="20"/>
              </w:rPr>
              <w:t xml:space="preserve">exclusão de </w:t>
            </w:r>
            <w:r>
              <w:rPr>
                <w:rFonts w:ascii="Arial" w:hAnsi="Arial" w:cs="Arial"/>
                <w:sz w:val="20"/>
                <w:szCs w:val="20"/>
              </w:rPr>
              <w:t>itens taxonômicos</w:t>
            </w:r>
            <w:r w:rsidR="00706FE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A2786" w:rsidRPr="00CB3FE9" w:rsidTr="00C95724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2786" w:rsidRPr="00CB3FE9" w:rsidRDefault="002A2786" w:rsidP="00C95724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Pré-Condição: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786" w:rsidRPr="00CB3FE9" w:rsidRDefault="002A2786" w:rsidP="00BB0C1B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Ter ao menos um </w:t>
            </w:r>
            <w:r>
              <w:rPr>
                <w:rFonts w:ascii="Arial" w:hAnsi="Arial" w:cs="Arial"/>
                <w:sz w:val="20"/>
                <w:szCs w:val="20"/>
              </w:rPr>
              <w:t xml:space="preserve">item taxonômico </w:t>
            </w:r>
            <w:r w:rsidRPr="00CB3FE9">
              <w:rPr>
                <w:rFonts w:ascii="Arial" w:hAnsi="Arial" w:cs="Arial"/>
                <w:sz w:val="20"/>
                <w:szCs w:val="20"/>
              </w:rPr>
              <w:t xml:space="preserve">cadastrado.  </w:t>
            </w:r>
            <w:r w:rsidR="00BB0C1B">
              <w:rPr>
                <w:rFonts w:ascii="Arial" w:hAnsi="Arial" w:cs="Arial"/>
                <w:sz w:val="20"/>
                <w:szCs w:val="20"/>
              </w:rPr>
              <w:t>Ter permissão para exclusão.</w:t>
            </w:r>
          </w:p>
        </w:tc>
      </w:tr>
      <w:tr w:rsidR="002A2786" w:rsidRPr="00CB3FE9" w:rsidTr="00C95724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2786" w:rsidRPr="00CB3FE9" w:rsidRDefault="002A2786" w:rsidP="00C95724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Pós-Condição: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786" w:rsidRPr="00CB3FE9" w:rsidRDefault="002A2786" w:rsidP="00706FE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Item taxon</w:t>
            </w:r>
            <w:r w:rsidR="00706FE7">
              <w:rPr>
                <w:rFonts w:ascii="Arial" w:hAnsi="Arial" w:cs="Arial"/>
                <w:sz w:val="20"/>
                <w:szCs w:val="20"/>
              </w:rPr>
              <w:t>ômico excluído do banco.</w:t>
            </w:r>
          </w:p>
        </w:tc>
      </w:tr>
      <w:tr w:rsidR="002A2786" w:rsidRPr="00CB3FE9" w:rsidTr="00C95724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2786" w:rsidRPr="00CB3FE9" w:rsidRDefault="002A2786" w:rsidP="00C95724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Atores: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786" w:rsidRPr="00CB3FE9" w:rsidRDefault="002A2786" w:rsidP="00BE0C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Administradores</w:t>
            </w:r>
            <w:r w:rsidR="00BE0C13">
              <w:rPr>
                <w:rFonts w:ascii="Arial" w:hAnsi="Arial" w:cs="Arial"/>
                <w:sz w:val="20"/>
                <w:szCs w:val="20"/>
              </w:rPr>
              <w:t xml:space="preserve"> ou usuários com tal nível de permissão</w:t>
            </w:r>
            <w:r w:rsidR="00BE0C13" w:rsidRPr="00CB3FE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A2786" w:rsidRPr="00CB3FE9" w:rsidTr="00C95724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2786" w:rsidRPr="00CB3FE9" w:rsidRDefault="002A2786" w:rsidP="00C95724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Ativação: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786" w:rsidRPr="00CB3FE9" w:rsidRDefault="002A2786" w:rsidP="00C95724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Acessar sistema e clicar em “cadastro de tabelas básicas”.</w:t>
            </w:r>
          </w:p>
        </w:tc>
      </w:tr>
      <w:tr w:rsidR="002A2786" w:rsidRPr="00CB3FE9" w:rsidTr="00C95724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A2786" w:rsidRPr="00CB3FE9" w:rsidRDefault="002A2786" w:rsidP="00C9572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>Fluxo Principal</w:t>
            </w:r>
          </w:p>
        </w:tc>
      </w:tr>
      <w:tr w:rsidR="002A278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</w:tcPr>
          <w:p w:rsidR="002A2786" w:rsidRPr="00CB3FE9" w:rsidRDefault="002A278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Nº.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</w:tcPr>
          <w:p w:rsidR="002A2786" w:rsidRPr="00CB3FE9" w:rsidRDefault="002A2786" w:rsidP="00C95724">
            <w:pPr>
              <w:snapToGrid w:val="0"/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Ação</w:t>
            </w:r>
          </w:p>
        </w:tc>
      </w:tr>
      <w:tr w:rsidR="002A278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786" w:rsidRPr="00CB3FE9" w:rsidRDefault="00EC2288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Ator </w:t>
            </w:r>
            <w:r>
              <w:rPr>
                <w:rFonts w:ascii="Arial" w:hAnsi="Arial" w:cs="Arial"/>
                <w:sz w:val="20"/>
                <w:szCs w:val="20"/>
              </w:rPr>
              <w:t>seleciona barra de menu “Item Taxonômico</w:t>
            </w:r>
            <w:r w:rsidRPr="00CB3FE9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2A2786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786" w:rsidRPr="00CB3FE9" w:rsidRDefault="00EC2288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Sistema abre janela de </w:t>
            </w:r>
            <w:r>
              <w:rPr>
                <w:rFonts w:ascii="Arial" w:hAnsi="Arial" w:cs="Arial"/>
                <w:sz w:val="20"/>
                <w:szCs w:val="20"/>
              </w:rPr>
              <w:t>item taxonômico</w:t>
            </w:r>
            <w:r w:rsidRPr="00CB3FE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A2786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786" w:rsidRPr="00CB3FE9" w:rsidRDefault="00EC2288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D25349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insere na tabela todos o</w:t>
            </w:r>
            <w:r w:rsidRPr="00CB3FE9">
              <w:rPr>
                <w:rFonts w:ascii="Arial" w:hAnsi="Arial" w:cs="Arial"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sz w:val="20"/>
                <w:szCs w:val="20"/>
              </w:rPr>
              <w:t>itens taxonômicos cadastrado</w:t>
            </w:r>
            <w:r w:rsidRPr="00CB3FE9"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="00D25349">
              <w:rPr>
                <w:rFonts w:ascii="Arial" w:hAnsi="Arial" w:cs="Arial"/>
                <w:sz w:val="20"/>
                <w:szCs w:val="20"/>
              </w:rPr>
              <w:t>na tabela principal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68320C" w:rsidRPr="00CB3FE9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w:anchor="Exceções" w:history="1">
              <w:r w:rsidR="0068320C" w:rsidRPr="00CB3FE9">
                <w:rPr>
                  <w:rStyle w:val="Hyperlink"/>
                  <w:rFonts w:ascii="Arial" w:hAnsi="Arial" w:cs="Arial"/>
                  <w:color w:val="auto"/>
                </w:rPr>
                <w:t>(Vide Exceção E1)</w:t>
              </w:r>
            </w:hyperlink>
          </w:p>
        </w:tc>
      </w:tr>
      <w:tr w:rsidR="002A2786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786" w:rsidRPr="00CB3FE9" w:rsidRDefault="00EC2288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706FE7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Ator </w:t>
            </w:r>
            <w:r w:rsidR="00706FE7">
              <w:rPr>
                <w:rFonts w:ascii="Arial" w:hAnsi="Arial" w:cs="Arial"/>
                <w:sz w:val="20"/>
                <w:szCs w:val="20"/>
              </w:rPr>
              <w:t>seleciona item taxonômico na tabela.</w:t>
            </w:r>
          </w:p>
        </w:tc>
      </w:tr>
      <w:tr w:rsidR="00706FE7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EC2288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Ator clica no botão “Excluir”</w:t>
            </w:r>
          </w:p>
        </w:tc>
      </w:tr>
      <w:tr w:rsidR="0068320C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320C" w:rsidRDefault="00EC2288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320C" w:rsidRPr="00CB3FE9" w:rsidRDefault="0068320C" w:rsidP="00EC2288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abre uma janela com a mensagem “Confirmar Exclusão” com botões “</w:t>
            </w:r>
            <w:r w:rsidR="00EC2288">
              <w:rPr>
                <w:rFonts w:ascii="Arial" w:hAnsi="Arial" w:cs="Arial"/>
                <w:sz w:val="20"/>
                <w:szCs w:val="20"/>
              </w:rPr>
              <w:t>Sim” e “N</w:t>
            </w:r>
            <w:r>
              <w:rPr>
                <w:rFonts w:ascii="Arial" w:hAnsi="Arial" w:cs="Arial"/>
                <w:sz w:val="20"/>
                <w:szCs w:val="20"/>
              </w:rPr>
              <w:t>ão”</w:t>
            </w:r>
          </w:p>
        </w:tc>
      </w:tr>
      <w:tr w:rsidR="0068320C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320C" w:rsidRDefault="00EC2288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320C" w:rsidRPr="00CB3FE9" w:rsidRDefault="0068320C" w:rsidP="0068320C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clica no botão “sim”</w:t>
            </w:r>
          </w:p>
        </w:tc>
      </w:tr>
      <w:tr w:rsidR="00706FE7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EC2288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68320C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Sistema exclui </w:t>
            </w:r>
            <w:r w:rsidR="0068320C">
              <w:rPr>
                <w:rFonts w:ascii="Arial" w:hAnsi="Arial" w:cs="Arial"/>
                <w:sz w:val="20"/>
                <w:szCs w:val="20"/>
              </w:rPr>
              <w:t>item taxonômico</w:t>
            </w:r>
            <w:r w:rsidRPr="00CB3FE9">
              <w:rPr>
                <w:rFonts w:ascii="Arial" w:hAnsi="Arial" w:cs="Arial"/>
                <w:sz w:val="20"/>
                <w:szCs w:val="20"/>
              </w:rPr>
              <w:t xml:space="preserve">. </w:t>
            </w:r>
            <w:hyperlink w:anchor="Exceções" w:history="1">
              <w:r w:rsidRPr="00CB3FE9">
                <w:rPr>
                  <w:rStyle w:val="Hyperlink"/>
                  <w:rFonts w:ascii="Arial" w:hAnsi="Arial" w:cs="Arial"/>
                  <w:color w:val="auto"/>
                </w:rPr>
                <w:t>(Vide Exceção E1)</w:t>
              </w:r>
            </w:hyperlink>
          </w:p>
        </w:tc>
      </w:tr>
      <w:tr w:rsidR="00706FE7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EC2288" w:rsidP="0068320C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atualiza a tabela.</w:t>
            </w:r>
            <w:r w:rsidR="0068320C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w:anchor="Exceções" w:history="1">
              <w:r w:rsidR="0068320C" w:rsidRPr="00CB3FE9">
                <w:rPr>
                  <w:rStyle w:val="Hyperlink"/>
                  <w:rFonts w:ascii="Arial" w:hAnsi="Arial" w:cs="Arial"/>
                  <w:color w:val="auto"/>
                </w:rPr>
                <w:t>(Vide Exceção E1)</w:t>
              </w:r>
            </w:hyperlink>
          </w:p>
        </w:tc>
      </w:tr>
      <w:tr w:rsidR="00706FE7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EC2288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Fim.</w:t>
            </w:r>
          </w:p>
        </w:tc>
      </w:tr>
      <w:tr w:rsidR="002A2786" w:rsidRPr="00CB3FE9" w:rsidTr="00C95724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A2786" w:rsidRPr="00CB3FE9" w:rsidRDefault="002A2786" w:rsidP="00C9572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>Fluxos Alternativos</w:t>
            </w:r>
          </w:p>
        </w:tc>
      </w:tr>
      <w:tr w:rsidR="002A2786" w:rsidRPr="00CB3FE9" w:rsidTr="00C95724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A2786" w:rsidRPr="00CB3FE9" w:rsidRDefault="002A2786" w:rsidP="00C95724">
            <w:pPr>
              <w:pStyle w:val="TituloCasodeUso"/>
              <w:snapToGrid w:val="0"/>
              <w:jc w:val="left"/>
              <w:rPr>
                <w:rFonts w:cs="Arial"/>
                <w:color w:val="000000"/>
                <w:sz w:val="20"/>
              </w:rPr>
            </w:pPr>
            <w:r w:rsidRPr="00CB3FE9">
              <w:rPr>
                <w:rFonts w:cs="Arial"/>
                <w:color w:val="000000"/>
                <w:sz w:val="20"/>
              </w:rPr>
              <w:t>Fluxo Alternativo</w:t>
            </w:r>
            <w:r>
              <w:rPr>
                <w:rFonts w:cs="Arial"/>
                <w:color w:val="000000"/>
                <w:sz w:val="20"/>
              </w:rPr>
              <w:t xml:space="preserve"> 1 – Busca</w:t>
            </w:r>
            <w:r w:rsidRPr="00CB3FE9">
              <w:rPr>
                <w:rFonts w:cs="Arial"/>
                <w:color w:val="000000"/>
                <w:sz w:val="20"/>
              </w:rPr>
              <w:t>:</w:t>
            </w:r>
          </w:p>
        </w:tc>
      </w:tr>
      <w:tr w:rsidR="002A278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786" w:rsidRPr="00CB3FE9" w:rsidRDefault="00EC2288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Ator digita espécie no campo de busca.</w:t>
            </w:r>
          </w:p>
        </w:tc>
      </w:tr>
      <w:tr w:rsidR="002A278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786" w:rsidRPr="00CB3FE9" w:rsidRDefault="00EC2288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Ator clica no botão “Buscar”.</w:t>
            </w:r>
          </w:p>
        </w:tc>
      </w:tr>
      <w:tr w:rsidR="002A278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786" w:rsidRPr="00CB3FE9" w:rsidRDefault="00EC2288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Sistema busca espécie.</w:t>
            </w:r>
            <w:r w:rsidRPr="00CB3FE9">
              <w:rPr>
                <w:rFonts w:ascii="Arial" w:hAnsi="Arial" w:cs="Arial"/>
              </w:rPr>
              <w:t xml:space="preserve"> </w:t>
            </w:r>
            <w:hyperlink w:anchor="Exceções" w:history="1">
              <w:r w:rsidRPr="00CB3FE9">
                <w:rPr>
                  <w:rStyle w:val="Hyperlink"/>
                  <w:rFonts w:ascii="Arial" w:hAnsi="Arial" w:cs="Arial"/>
                  <w:color w:val="auto"/>
                </w:rPr>
                <w:t>(Vide Exceção E2)</w:t>
              </w:r>
            </w:hyperlink>
          </w:p>
        </w:tc>
      </w:tr>
      <w:tr w:rsidR="002A278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786" w:rsidRPr="00CB3FE9" w:rsidRDefault="00EC2288" w:rsidP="00EC2288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Sistema coloca a espécie selecionada na tabela. </w:t>
            </w:r>
          </w:p>
        </w:tc>
      </w:tr>
      <w:tr w:rsidR="00706FE7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Default="00EC2288" w:rsidP="00EC2288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Volta ao fluxo principal 8.</w:t>
            </w:r>
          </w:p>
        </w:tc>
      </w:tr>
      <w:tr w:rsidR="00EC2288" w:rsidRPr="00CB3FE9" w:rsidTr="00D24D64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EC2288" w:rsidRPr="00CB3FE9" w:rsidRDefault="00EC2288" w:rsidP="00EC2288">
            <w:pPr>
              <w:pStyle w:val="TituloCasodeUso"/>
              <w:snapToGrid w:val="0"/>
              <w:jc w:val="left"/>
              <w:rPr>
                <w:rFonts w:cs="Arial"/>
                <w:color w:val="000000"/>
                <w:sz w:val="20"/>
              </w:rPr>
            </w:pPr>
            <w:r w:rsidRPr="00CB3FE9">
              <w:rPr>
                <w:rFonts w:cs="Arial"/>
                <w:color w:val="000000"/>
                <w:sz w:val="20"/>
              </w:rPr>
              <w:t>Fluxo Alternativo</w:t>
            </w:r>
            <w:r>
              <w:rPr>
                <w:rFonts w:cs="Arial"/>
                <w:color w:val="000000"/>
                <w:sz w:val="20"/>
              </w:rPr>
              <w:t xml:space="preserve"> 1 – Escolha “Não”</w:t>
            </w:r>
            <w:r w:rsidRPr="00CB3FE9">
              <w:rPr>
                <w:rFonts w:cs="Arial"/>
                <w:color w:val="000000"/>
                <w:sz w:val="20"/>
              </w:rPr>
              <w:t>:</w:t>
            </w:r>
          </w:p>
        </w:tc>
      </w:tr>
      <w:tr w:rsidR="00EC2288" w:rsidRPr="00CB3FE9" w:rsidTr="00D24D6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288" w:rsidRPr="00CB3FE9" w:rsidRDefault="00EC2288" w:rsidP="00D24D6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CB3FE9">
              <w:rPr>
                <w:rFonts w:ascii="Arial" w:hAnsi="Arial" w:cs="Arial"/>
                <w:sz w:val="20"/>
                <w:szCs w:val="20"/>
              </w:rPr>
              <w:t>.1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2288" w:rsidRPr="00CB3FE9" w:rsidRDefault="00EC2288" w:rsidP="00EC2288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clica no botão “Não”</w:t>
            </w:r>
          </w:p>
        </w:tc>
      </w:tr>
      <w:tr w:rsidR="00EC2288" w:rsidRPr="00CB3FE9" w:rsidTr="00D24D6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288" w:rsidRPr="00CB3FE9" w:rsidRDefault="00EC2288" w:rsidP="00D24D6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CB3FE9">
              <w:rPr>
                <w:rFonts w:ascii="Arial" w:hAnsi="Arial" w:cs="Arial"/>
                <w:sz w:val="20"/>
                <w:szCs w:val="20"/>
              </w:rPr>
              <w:t>.2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2288" w:rsidRPr="00CB3FE9" w:rsidRDefault="00EC2288" w:rsidP="00D24D6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Volta para o fluxo principal 1</w:t>
            </w:r>
          </w:p>
        </w:tc>
      </w:tr>
      <w:tr w:rsidR="002A2786" w:rsidRPr="00CB3FE9" w:rsidTr="00C95724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A2786" w:rsidRPr="00CB3FE9" w:rsidRDefault="002A2786" w:rsidP="00C9572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>Fluxo de Exceção</w:t>
            </w:r>
          </w:p>
        </w:tc>
      </w:tr>
      <w:tr w:rsidR="002A278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Sistema envia mensagem “Falha ao se conectar com o banco”.</w:t>
            </w:r>
          </w:p>
        </w:tc>
      </w:tr>
      <w:tr w:rsidR="002A278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D2534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Sistema envia mensagem “</w:t>
            </w:r>
            <w:r w:rsidR="00D25349">
              <w:rPr>
                <w:rFonts w:ascii="Arial" w:hAnsi="Arial" w:cs="Arial"/>
                <w:sz w:val="20"/>
                <w:szCs w:val="20"/>
              </w:rPr>
              <w:t>item</w:t>
            </w:r>
            <w:r w:rsidRPr="00CB3FE9">
              <w:rPr>
                <w:rFonts w:ascii="Arial" w:hAnsi="Arial" w:cs="Arial"/>
                <w:sz w:val="20"/>
                <w:szCs w:val="20"/>
              </w:rPr>
              <w:t xml:space="preserve"> não encontrad</w:t>
            </w:r>
            <w:r w:rsidR="00D25349">
              <w:rPr>
                <w:rFonts w:ascii="Arial" w:hAnsi="Arial" w:cs="Arial"/>
                <w:sz w:val="20"/>
                <w:szCs w:val="20"/>
              </w:rPr>
              <w:t>o</w:t>
            </w:r>
            <w:r w:rsidRPr="00CB3FE9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2A2786" w:rsidRPr="00CB3FE9" w:rsidTr="00706FE7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A2786" w:rsidRPr="00CB3FE9" w:rsidRDefault="002A2786" w:rsidP="00C9572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>Referências</w:t>
            </w:r>
          </w:p>
        </w:tc>
      </w:tr>
      <w:tr w:rsidR="002A2786" w:rsidRPr="00CB3FE9" w:rsidTr="00706FE7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lastRenderedPageBreak/>
              <w:t>RF1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tabs>
                <w:tab w:val="left" w:pos="2775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Consulte o documento “Descrições de Tipos e Domínios.doc” para um melhor entendimento dos Tipos e Domínios dos campos do Sistema.</w:t>
            </w:r>
          </w:p>
        </w:tc>
      </w:tr>
      <w:tr w:rsidR="002A2786" w:rsidRPr="00CB3FE9" w:rsidTr="00706FE7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A2786" w:rsidRPr="00CB3FE9" w:rsidRDefault="002A2786" w:rsidP="00C9572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>Observações</w:t>
            </w:r>
          </w:p>
        </w:tc>
      </w:tr>
      <w:tr w:rsidR="002A2786" w:rsidRPr="00CB3FE9" w:rsidTr="00706FE7"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A2786" w:rsidRPr="00CB3FE9" w:rsidRDefault="002A2786" w:rsidP="002A2786">
      <w:pPr>
        <w:rPr>
          <w:rFonts w:ascii="Arial" w:hAnsi="Arial" w:cs="Arial"/>
        </w:rPr>
      </w:pPr>
    </w:p>
    <w:p w:rsidR="002715D0" w:rsidRPr="00CB3FE9" w:rsidRDefault="002715D0">
      <w:pPr>
        <w:rPr>
          <w:rFonts w:ascii="Arial" w:hAnsi="Arial" w:cs="Arial"/>
        </w:rPr>
      </w:pPr>
    </w:p>
    <w:p w:rsidR="002715D0" w:rsidRPr="00706FE7" w:rsidRDefault="00706FE7" w:rsidP="00706FE7">
      <w:pPr>
        <w:numPr>
          <w:ilvl w:val="1"/>
          <w:numId w:val="8"/>
        </w:numPr>
        <w:rPr>
          <w:rFonts w:ascii="Arial" w:hAnsi="Arial" w:cs="Arial"/>
          <w:b/>
        </w:rPr>
      </w:pPr>
      <w:r w:rsidRPr="00706FE7">
        <w:rPr>
          <w:rFonts w:ascii="Arial" w:hAnsi="Arial" w:cs="Arial"/>
          <w:b/>
        </w:rPr>
        <w:t>Alteração</w:t>
      </w:r>
    </w:p>
    <w:p w:rsidR="002715D0" w:rsidRDefault="002715D0">
      <w:pPr>
        <w:rPr>
          <w:rFonts w:ascii="Arial" w:hAnsi="Arial" w:cs="Arial"/>
        </w:rPr>
      </w:pPr>
      <w:bookmarkStart w:id="7" w:name="_toc425"/>
      <w:bookmarkEnd w:id="7"/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42"/>
        <w:gridCol w:w="1012"/>
        <w:gridCol w:w="7717"/>
      </w:tblGrid>
      <w:tr w:rsidR="00706FE7" w:rsidRPr="00CB3FE9" w:rsidTr="00C95724"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</w:tcPr>
          <w:p w:rsidR="00706FE7" w:rsidRPr="00CB3FE9" w:rsidRDefault="005E5500" w:rsidP="00C95724">
            <w:pPr>
              <w:pStyle w:val="TituloCasodeUso"/>
              <w:snapToGrid w:val="0"/>
              <w:spacing w:line="80" w:lineRule="exact"/>
              <w:rPr>
                <w:rFonts w:cs="Arial"/>
                <w:color w:val="000000"/>
                <w:szCs w:val="24"/>
              </w:rPr>
            </w:pPr>
            <w:hyperlink r:id="rId29" w:history="1"/>
          </w:p>
          <w:p w:rsidR="00706FE7" w:rsidRPr="00CB3FE9" w:rsidRDefault="00706FE7" w:rsidP="00C95724">
            <w:pPr>
              <w:rPr>
                <w:rFonts w:ascii="Arial" w:hAnsi="Arial" w:cs="Arial"/>
                <w:b/>
              </w:rPr>
            </w:pPr>
            <w:r w:rsidRPr="00CB3FE9">
              <w:rPr>
                <w:rFonts w:ascii="Arial" w:hAnsi="Arial" w:cs="Arial"/>
                <w:b/>
              </w:rPr>
              <w:t>1.0</w:t>
            </w:r>
          </w:p>
          <w:p w:rsidR="00706FE7" w:rsidRPr="00CB3FE9" w:rsidRDefault="00706FE7" w:rsidP="00C95724">
            <w:pPr>
              <w:pStyle w:val="TituloCasodeUso"/>
              <w:spacing w:line="80" w:lineRule="exac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</w:tcPr>
          <w:p w:rsidR="00706FE7" w:rsidRPr="00CB3FE9" w:rsidRDefault="00706FE7" w:rsidP="00C95724">
            <w:pPr>
              <w:pStyle w:val="TituloCasodeUso"/>
              <w:snapToGrid w:val="0"/>
              <w:spacing w:line="80" w:lineRule="exact"/>
              <w:rPr>
                <w:rFonts w:cs="Arial"/>
                <w:color w:val="000080"/>
                <w:szCs w:val="24"/>
              </w:rPr>
            </w:pPr>
          </w:p>
          <w:p w:rsidR="00706FE7" w:rsidRPr="00CB3FE9" w:rsidRDefault="00706FE7" w:rsidP="00C95724">
            <w:pPr>
              <w:pStyle w:val="TituloCasodeUs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Alteração</w:t>
            </w:r>
            <w:r w:rsidRPr="00CB3FE9">
              <w:rPr>
                <w:rFonts w:cs="Arial"/>
                <w:color w:val="000000"/>
                <w:szCs w:val="24"/>
              </w:rPr>
              <w:t xml:space="preserve"> de </w:t>
            </w:r>
            <w:r>
              <w:rPr>
                <w:rFonts w:cs="Arial"/>
                <w:color w:val="000000"/>
                <w:szCs w:val="24"/>
              </w:rPr>
              <w:t>itens taxonômicos</w:t>
            </w:r>
          </w:p>
          <w:p w:rsidR="00706FE7" w:rsidRPr="00CB3FE9" w:rsidRDefault="00706FE7" w:rsidP="00C95724">
            <w:pPr>
              <w:pStyle w:val="TituloCasodeUso"/>
              <w:spacing w:line="80" w:lineRule="exact"/>
              <w:rPr>
                <w:rFonts w:cs="Arial"/>
                <w:color w:val="000080"/>
                <w:szCs w:val="24"/>
              </w:rPr>
            </w:pPr>
          </w:p>
        </w:tc>
      </w:tr>
      <w:tr w:rsidR="00706FE7" w:rsidRPr="00CB3FE9" w:rsidTr="00C95724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FE7" w:rsidRPr="00CB3FE9" w:rsidRDefault="00706FE7" w:rsidP="00C95724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FE7" w:rsidRPr="00CB3FE9" w:rsidRDefault="00706FE7" w:rsidP="00706FE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de uso para</w:t>
            </w:r>
            <w:r w:rsidRPr="00CB3FE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Alteração de itens taxonômicos</w:t>
            </w:r>
          </w:p>
        </w:tc>
      </w:tr>
      <w:tr w:rsidR="00706FE7" w:rsidRPr="00CB3FE9" w:rsidTr="00C95724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FE7" w:rsidRPr="00CB3FE9" w:rsidRDefault="00706FE7" w:rsidP="00C95724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Pré-Condição: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FE7" w:rsidRPr="00CB3FE9" w:rsidRDefault="00706FE7" w:rsidP="00BB0C1B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Ter ao menos um </w:t>
            </w:r>
            <w:r>
              <w:rPr>
                <w:rFonts w:ascii="Arial" w:hAnsi="Arial" w:cs="Arial"/>
                <w:sz w:val="20"/>
                <w:szCs w:val="20"/>
              </w:rPr>
              <w:t>item taxonômico</w:t>
            </w:r>
            <w:r w:rsidRPr="00CB3FE9">
              <w:rPr>
                <w:rFonts w:ascii="Arial" w:hAnsi="Arial" w:cs="Arial"/>
                <w:sz w:val="20"/>
                <w:szCs w:val="20"/>
              </w:rPr>
              <w:t xml:space="preserve"> cadastrado.  </w:t>
            </w:r>
            <w:r w:rsidR="00BB0C1B">
              <w:rPr>
                <w:rFonts w:ascii="Arial" w:hAnsi="Arial" w:cs="Arial"/>
                <w:sz w:val="20"/>
                <w:szCs w:val="20"/>
              </w:rPr>
              <w:t>Ter permissão para alteração.</w:t>
            </w:r>
          </w:p>
        </w:tc>
      </w:tr>
      <w:tr w:rsidR="00706FE7" w:rsidRPr="00CB3FE9" w:rsidTr="00C95724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FE7" w:rsidRPr="00CB3FE9" w:rsidRDefault="00706FE7" w:rsidP="00C95724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Pós-Condição: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FE7" w:rsidRPr="00CB3FE9" w:rsidRDefault="00706FE7" w:rsidP="00706FE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Item taxonômico alterado no banco.</w:t>
            </w:r>
          </w:p>
        </w:tc>
      </w:tr>
      <w:tr w:rsidR="00706FE7" w:rsidRPr="00CB3FE9" w:rsidTr="00C95724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FE7" w:rsidRPr="00CB3FE9" w:rsidRDefault="00706FE7" w:rsidP="00C95724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Atores: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FE7" w:rsidRPr="00CB3FE9" w:rsidRDefault="00706FE7" w:rsidP="00C95724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Administradores</w:t>
            </w:r>
            <w:r w:rsidR="00BE0C13">
              <w:rPr>
                <w:rFonts w:ascii="Arial" w:hAnsi="Arial" w:cs="Arial"/>
                <w:sz w:val="20"/>
                <w:szCs w:val="20"/>
              </w:rPr>
              <w:t xml:space="preserve"> ou usuários com tal nível de permissão</w:t>
            </w:r>
            <w:r w:rsidRPr="00CB3FE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06FE7" w:rsidRPr="00CB3FE9" w:rsidTr="00C95724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FE7" w:rsidRPr="00CB3FE9" w:rsidRDefault="00706FE7" w:rsidP="00C95724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Ativação: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FE7" w:rsidRPr="00CB3FE9" w:rsidRDefault="00706FE7" w:rsidP="00C95724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Acessar sistema e clicar em “cadastro de tabelas básicas”.</w:t>
            </w:r>
          </w:p>
        </w:tc>
      </w:tr>
      <w:tr w:rsidR="00706FE7" w:rsidRPr="00CB3FE9" w:rsidTr="00C95724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706FE7" w:rsidRPr="00CB3FE9" w:rsidRDefault="00706FE7" w:rsidP="00C9572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>Fluxo Principal</w:t>
            </w:r>
          </w:p>
        </w:tc>
      </w:tr>
      <w:tr w:rsidR="00706FE7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</w:tcPr>
          <w:p w:rsidR="00706FE7" w:rsidRPr="00CB3FE9" w:rsidRDefault="00706FE7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Nº.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</w:tcPr>
          <w:p w:rsidR="00706FE7" w:rsidRPr="00CB3FE9" w:rsidRDefault="00706FE7" w:rsidP="00C95724">
            <w:pPr>
              <w:snapToGrid w:val="0"/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Ação</w:t>
            </w:r>
          </w:p>
        </w:tc>
      </w:tr>
      <w:tr w:rsidR="00706FE7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815C61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Ator </w:t>
            </w:r>
            <w:r>
              <w:rPr>
                <w:rFonts w:ascii="Arial" w:hAnsi="Arial" w:cs="Arial"/>
                <w:sz w:val="20"/>
                <w:szCs w:val="20"/>
              </w:rPr>
              <w:t>seleciona barra de menu “Item Taxonômico</w:t>
            </w:r>
            <w:r w:rsidRPr="00CB3FE9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706FE7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815C61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Sistema abre janela de </w:t>
            </w:r>
            <w:r>
              <w:rPr>
                <w:rFonts w:ascii="Arial" w:hAnsi="Arial" w:cs="Arial"/>
                <w:sz w:val="20"/>
                <w:szCs w:val="20"/>
              </w:rPr>
              <w:t>item taxonômico</w:t>
            </w:r>
            <w:r w:rsidRPr="00CB3FE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06FE7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815C61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815C61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insere na tabela todos o</w:t>
            </w:r>
            <w:r w:rsidRPr="00CB3FE9">
              <w:rPr>
                <w:rFonts w:ascii="Arial" w:hAnsi="Arial" w:cs="Arial"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sz w:val="20"/>
                <w:szCs w:val="20"/>
              </w:rPr>
              <w:t>itens taxonômicos cadastrado</w:t>
            </w:r>
            <w:r w:rsidRPr="00CB3FE9"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="00815C61">
              <w:rPr>
                <w:rFonts w:ascii="Arial" w:hAnsi="Arial" w:cs="Arial"/>
                <w:sz w:val="20"/>
                <w:szCs w:val="20"/>
              </w:rPr>
              <w:t>na tabela principal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E40092" w:rsidRPr="00CB3FE9">
              <w:rPr>
                <w:rFonts w:ascii="Arial" w:hAnsi="Arial" w:cs="Arial"/>
              </w:rPr>
              <w:t xml:space="preserve"> </w:t>
            </w:r>
            <w:hyperlink w:anchor="Exceções" w:history="1">
              <w:r w:rsidR="00E40092" w:rsidRPr="00CB3FE9">
                <w:rPr>
                  <w:rStyle w:val="Hyperlink"/>
                  <w:rFonts w:ascii="Arial" w:hAnsi="Arial" w:cs="Arial"/>
                  <w:color w:val="auto"/>
                </w:rPr>
                <w:t>(Vide Exceção E1)</w:t>
              </w:r>
            </w:hyperlink>
          </w:p>
        </w:tc>
      </w:tr>
      <w:tr w:rsidR="00706FE7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815C61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706FE7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Ator seleciona </w:t>
            </w:r>
            <w:r>
              <w:rPr>
                <w:rFonts w:ascii="Arial" w:hAnsi="Arial" w:cs="Arial"/>
                <w:sz w:val="20"/>
                <w:szCs w:val="20"/>
              </w:rPr>
              <w:t>item taxonômico</w:t>
            </w:r>
            <w:r w:rsidRPr="00CB3FE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na tabela.</w:t>
            </w:r>
          </w:p>
        </w:tc>
      </w:tr>
      <w:tr w:rsidR="00706FE7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815C61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831656">
            <w:pPr>
              <w:tabs>
                <w:tab w:val="left" w:pos="2760"/>
              </w:tabs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Ator </w:t>
            </w:r>
            <w:r w:rsidR="00831656">
              <w:rPr>
                <w:rFonts w:ascii="Arial" w:hAnsi="Arial" w:cs="Arial"/>
                <w:sz w:val="20"/>
                <w:szCs w:val="20"/>
              </w:rPr>
              <w:t>clica no botão “Alterar”.</w:t>
            </w:r>
          </w:p>
        </w:tc>
      </w:tr>
      <w:tr w:rsidR="00831656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1656" w:rsidRDefault="00815C61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656" w:rsidRPr="00CB3FE9" w:rsidRDefault="00831656" w:rsidP="00831656">
            <w:pPr>
              <w:tabs>
                <w:tab w:val="left" w:pos="1020"/>
                <w:tab w:val="left" w:pos="1605"/>
              </w:tabs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seleciona o item anterior do item taxonômico na caixa de combo.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</w:p>
        </w:tc>
      </w:tr>
      <w:tr w:rsidR="00831656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1656" w:rsidRDefault="00815C61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656" w:rsidRDefault="00831656" w:rsidP="00831656">
            <w:pPr>
              <w:tabs>
                <w:tab w:val="left" w:pos="1020"/>
                <w:tab w:val="left" w:pos="1605"/>
              </w:tabs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insere o nome do item taxonômico no campo de texto.</w:t>
            </w:r>
          </w:p>
        </w:tc>
      </w:tr>
      <w:tr w:rsidR="00831656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1656" w:rsidRPr="00CB3FE9" w:rsidRDefault="00815C61" w:rsidP="00831656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Ator digita o nome </w:t>
            </w:r>
            <w:r>
              <w:rPr>
                <w:rFonts w:ascii="Arial" w:hAnsi="Arial" w:cs="Arial"/>
                <w:sz w:val="20"/>
                <w:szCs w:val="20"/>
              </w:rPr>
              <w:t>do item taxonômico a ser cadastrado.</w:t>
            </w:r>
          </w:p>
        </w:tc>
      </w:tr>
      <w:tr w:rsidR="00831656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1656" w:rsidRPr="00CB3FE9" w:rsidRDefault="00815C61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Ator clica no botão “Cadastrar”.</w:t>
            </w:r>
            <w:r w:rsidRPr="00CB3FE9">
              <w:rPr>
                <w:rFonts w:ascii="Arial" w:hAnsi="Arial" w:cs="Arial"/>
              </w:rPr>
              <w:t xml:space="preserve"> </w:t>
            </w:r>
            <w:hyperlink w:anchor="Exceções" w:history="1">
              <w:r w:rsidRPr="00CB3FE9">
                <w:rPr>
                  <w:rStyle w:val="Hyperlink"/>
                  <w:rFonts w:ascii="Arial" w:hAnsi="Arial" w:cs="Arial"/>
                  <w:color w:val="auto"/>
                </w:rPr>
                <w:t>(Vide Exceção E1)</w:t>
              </w:r>
            </w:hyperlink>
            <w:r w:rsidRPr="00CB3FE9">
              <w:rPr>
                <w:rFonts w:ascii="Arial" w:hAnsi="Arial" w:cs="Arial"/>
              </w:rPr>
              <w:t xml:space="preserve">, </w:t>
            </w:r>
            <w:r w:rsidRPr="00CB3FE9">
              <w:rPr>
                <w:rFonts w:ascii="Arial" w:hAnsi="Arial" w:cs="Arial"/>
                <w:u w:val="single"/>
              </w:rPr>
              <w:t>(Vide Requisito R1)</w:t>
            </w:r>
          </w:p>
        </w:tc>
      </w:tr>
      <w:tr w:rsidR="00831656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1656" w:rsidRPr="00CB3FE9" w:rsidRDefault="00815C61" w:rsidP="00831656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sz w:val="20"/>
                <w:szCs w:val="20"/>
              </w:rPr>
              <w:t>item taxonômico.</w:t>
            </w:r>
          </w:p>
        </w:tc>
      </w:tr>
      <w:tr w:rsidR="00831656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1656" w:rsidRPr="00CB3FE9" w:rsidRDefault="00815C61" w:rsidP="00831656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Fim.</w:t>
            </w:r>
          </w:p>
        </w:tc>
      </w:tr>
      <w:tr w:rsidR="00706FE7" w:rsidRPr="00CB3FE9" w:rsidTr="00C95724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706FE7" w:rsidRPr="00CB3FE9" w:rsidRDefault="00706FE7" w:rsidP="00C9572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>Fluxos Alternativos</w:t>
            </w:r>
          </w:p>
        </w:tc>
      </w:tr>
      <w:tr w:rsidR="00706FE7" w:rsidRPr="00CB3FE9" w:rsidTr="00C95724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706FE7" w:rsidRPr="00CB3FE9" w:rsidRDefault="00706FE7" w:rsidP="00C95724">
            <w:pPr>
              <w:pStyle w:val="TituloCasodeUso"/>
              <w:snapToGrid w:val="0"/>
              <w:jc w:val="left"/>
              <w:rPr>
                <w:rFonts w:cs="Arial"/>
                <w:color w:val="000000"/>
                <w:sz w:val="20"/>
              </w:rPr>
            </w:pPr>
            <w:r w:rsidRPr="00CB3FE9">
              <w:rPr>
                <w:rFonts w:cs="Arial"/>
                <w:color w:val="000000"/>
                <w:sz w:val="20"/>
              </w:rPr>
              <w:t>Fluxo Alternativo</w:t>
            </w:r>
            <w:r>
              <w:rPr>
                <w:rFonts w:cs="Arial"/>
                <w:color w:val="000000"/>
                <w:sz w:val="20"/>
              </w:rPr>
              <w:t xml:space="preserve"> 1 – Busca</w:t>
            </w:r>
            <w:r w:rsidRPr="00CB3FE9">
              <w:rPr>
                <w:rFonts w:cs="Arial"/>
                <w:color w:val="000000"/>
                <w:sz w:val="20"/>
              </w:rPr>
              <w:t>:</w:t>
            </w:r>
          </w:p>
        </w:tc>
      </w:tr>
      <w:tr w:rsidR="0083165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CB3FE9">
              <w:rPr>
                <w:rFonts w:ascii="Arial" w:hAnsi="Arial" w:cs="Arial"/>
                <w:sz w:val="20"/>
                <w:szCs w:val="20"/>
              </w:rPr>
              <w:t>.1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Ator digita espécie no campo de busca.</w:t>
            </w:r>
          </w:p>
        </w:tc>
      </w:tr>
      <w:tr w:rsidR="0083165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CB3FE9">
              <w:rPr>
                <w:rFonts w:ascii="Arial" w:hAnsi="Arial" w:cs="Arial"/>
                <w:sz w:val="20"/>
                <w:szCs w:val="20"/>
              </w:rPr>
              <w:t>.2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Ator clica no botão “Buscar”.</w:t>
            </w:r>
          </w:p>
        </w:tc>
      </w:tr>
      <w:tr w:rsidR="0083165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CB3FE9">
              <w:rPr>
                <w:rFonts w:ascii="Arial" w:hAnsi="Arial" w:cs="Arial"/>
                <w:sz w:val="20"/>
                <w:szCs w:val="20"/>
              </w:rPr>
              <w:t>.3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Sistema busca espécie.</w:t>
            </w:r>
            <w:r w:rsidRPr="00CB3FE9">
              <w:rPr>
                <w:rFonts w:ascii="Arial" w:hAnsi="Arial" w:cs="Arial"/>
              </w:rPr>
              <w:t xml:space="preserve"> </w:t>
            </w:r>
            <w:hyperlink w:anchor="Exceções" w:history="1">
              <w:r w:rsidRPr="00CB3FE9">
                <w:rPr>
                  <w:rStyle w:val="Hyperlink"/>
                  <w:rFonts w:ascii="Arial" w:hAnsi="Arial" w:cs="Arial"/>
                  <w:color w:val="auto"/>
                </w:rPr>
                <w:t>(Vide Exceção E2)</w:t>
              </w:r>
            </w:hyperlink>
          </w:p>
        </w:tc>
      </w:tr>
      <w:tr w:rsidR="0083165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CB3FE9">
              <w:rPr>
                <w:rFonts w:ascii="Arial" w:hAnsi="Arial" w:cs="Arial"/>
                <w:sz w:val="20"/>
                <w:szCs w:val="20"/>
              </w:rPr>
              <w:t>.4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Sistema coloca a espécie selecionada na tabela. </w:t>
            </w:r>
          </w:p>
        </w:tc>
      </w:tr>
      <w:tr w:rsidR="0083165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1656" w:rsidRDefault="0083165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6.5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Volta ao fluxo principal 8.</w:t>
            </w:r>
          </w:p>
        </w:tc>
      </w:tr>
      <w:tr w:rsidR="00815C61" w:rsidRPr="00CB3FE9" w:rsidTr="00D24D64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815C61" w:rsidRPr="00CB3FE9" w:rsidRDefault="00815C61" w:rsidP="00D24D64">
            <w:pPr>
              <w:pStyle w:val="TituloCasodeUso"/>
              <w:snapToGrid w:val="0"/>
              <w:jc w:val="left"/>
              <w:rPr>
                <w:rFonts w:cs="Arial"/>
                <w:color w:val="000000"/>
                <w:sz w:val="20"/>
              </w:rPr>
            </w:pPr>
            <w:r w:rsidRPr="00CB3FE9">
              <w:rPr>
                <w:rFonts w:cs="Arial"/>
                <w:color w:val="000000"/>
                <w:sz w:val="20"/>
              </w:rPr>
              <w:t>Fluxo Alternativo</w:t>
            </w:r>
            <w:r>
              <w:rPr>
                <w:rFonts w:cs="Arial"/>
                <w:color w:val="000000"/>
                <w:sz w:val="20"/>
              </w:rPr>
              <w:t xml:space="preserve"> 1 – Valor inválido</w:t>
            </w:r>
            <w:r w:rsidRPr="00CB3FE9">
              <w:rPr>
                <w:rFonts w:cs="Arial"/>
                <w:color w:val="000000"/>
                <w:sz w:val="20"/>
              </w:rPr>
              <w:t>:</w:t>
            </w:r>
          </w:p>
        </w:tc>
      </w:tr>
      <w:tr w:rsidR="00815C61" w:rsidRPr="00CB3FE9" w:rsidTr="00D24D6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5C61" w:rsidRPr="00CB3FE9" w:rsidRDefault="00815C61" w:rsidP="00D24D6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5C61" w:rsidRPr="00CB3FE9" w:rsidRDefault="00815C61" w:rsidP="00D24D6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emite a mensagem “Campo inválido, Não é permitido campos em branco ou com números”</w:t>
            </w:r>
          </w:p>
        </w:tc>
      </w:tr>
      <w:tr w:rsidR="00815C61" w:rsidRPr="00CB3FE9" w:rsidTr="00D24D6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5C61" w:rsidRPr="00CB3FE9" w:rsidRDefault="00815C61" w:rsidP="00D24D6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5C61" w:rsidRPr="00CB3FE9" w:rsidRDefault="00815C61" w:rsidP="00D24D6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clica em “ok”</w:t>
            </w:r>
          </w:p>
        </w:tc>
      </w:tr>
      <w:tr w:rsidR="00815C61" w:rsidTr="00D24D6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5C61" w:rsidRDefault="00815C61" w:rsidP="00D24D6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5C61" w:rsidRDefault="00815C61" w:rsidP="00D24D6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volta para Fluxo principal 1.</w:t>
            </w:r>
          </w:p>
        </w:tc>
      </w:tr>
      <w:tr w:rsidR="00706FE7" w:rsidRPr="00CB3FE9" w:rsidTr="00C95724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706FE7" w:rsidRPr="00CB3FE9" w:rsidRDefault="00706FE7" w:rsidP="00C9572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>Fluxo de Exceção</w:t>
            </w:r>
          </w:p>
        </w:tc>
      </w:tr>
      <w:tr w:rsidR="00706FE7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Sistema envia mensagem “Falha ao se conectar com o banco”.</w:t>
            </w:r>
          </w:p>
        </w:tc>
      </w:tr>
      <w:tr w:rsidR="00706FE7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lastRenderedPageBreak/>
              <w:t>E2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815C61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Sistema envia mensagem “</w:t>
            </w:r>
            <w:r w:rsidR="00815C61">
              <w:rPr>
                <w:rFonts w:ascii="Arial" w:hAnsi="Arial" w:cs="Arial"/>
                <w:sz w:val="20"/>
                <w:szCs w:val="20"/>
              </w:rPr>
              <w:t xml:space="preserve">item </w:t>
            </w:r>
            <w:r w:rsidRPr="00CB3FE9">
              <w:rPr>
                <w:rFonts w:ascii="Arial" w:hAnsi="Arial" w:cs="Arial"/>
                <w:sz w:val="20"/>
                <w:szCs w:val="20"/>
              </w:rPr>
              <w:t>não encontrad</w:t>
            </w:r>
            <w:r w:rsidR="00815C61">
              <w:rPr>
                <w:rFonts w:ascii="Arial" w:hAnsi="Arial" w:cs="Arial"/>
                <w:sz w:val="20"/>
                <w:szCs w:val="20"/>
              </w:rPr>
              <w:t>o</w:t>
            </w:r>
            <w:r w:rsidRPr="00CB3FE9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706FE7" w:rsidRPr="00CB3FE9" w:rsidTr="00831656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706FE7" w:rsidRPr="00CB3FE9" w:rsidRDefault="00706FE7" w:rsidP="00C9572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>Referências</w:t>
            </w:r>
          </w:p>
        </w:tc>
      </w:tr>
      <w:tr w:rsidR="00706FE7" w:rsidRPr="00CB3FE9" w:rsidTr="00831656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RF1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tabs>
                <w:tab w:val="left" w:pos="2775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Consulte o documento “Descrições de Tipos e Domínios.doc” para um melhor entendimento dos Tipos e Domínios dos campos do Sistema.</w:t>
            </w:r>
          </w:p>
        </w:tc>
      </w:tr>
    </w:tbl>
    <w:p w:rsidR="00706FE7" w:rsidRPr="00CB3FE9" w:rsidRDefault="00706FE7">
      <w:pPr>
        <w:rPr>
          <w:rFonts w:ascii="Arial" w:hAnsi="Arial" w:cs="Arial"/>
        </w:rPr>
      </w:pPr>
    </w:p>
    <w:p w:rsidR="00777702" w:rsidRPr="00CB3FE9" w:rsidRDefault="006726DC" w:rsidP="00777702">
      <w:pPr>
        <w:pStyle w:val="Ttulo1"/>
        <w:keepNext w:val="0"/>
        <w:pageBreakBefore/>
        <w:numPr>
          <w:ilvl w:val="0"/>
          <w:numId w:val="0"/>
        </w:numPr>
        <w:suppressAutoHyphens w:val="0"/>
        <w:spacing w:before="100" w:beforeAutospacing="1" w:after="62"/>
        <w:ind w:left="360"/>
      </w:pPr>
      <w:r>
        <w:rPr>
          <w:sz w:val="24"/>
          <w:szCs w:val="24"/>
        </w:rPr>
        <w:lastRenderedPageBreak/>
        <w:t>7</w:t>
      </w:r>
      <w:r w:rsidR="002662EB" w:rsidRPr="00CB3FE9">
        <w:rPr>
          <w:color w:val="008000"/>
          <w:sz w:val="18"/>
          <w:szCs w:val="18"/>
        </w:rPr>
        <w:t>.</w:t>
      </w:r>
      <w:r w:rsidR="00777702" w:rsidRPr="00CB3FE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777702" w:rsidRPr="00CB3FE9">
        <w:rPr>
          <w:sz w:val="24"/>
          <w:szCs w:val="24"/>
        </w:rPr>
        <w:t>Assinaturas</w:t>
      </w:r>
    </w:p>
    <w:p w:rsidR="00777702" w:rsidRPr="00CB3FE9" w:rsidRDefault="00777702" w:rsidP="00777702">
      <w:pPr>
        <w:pStyle w:val="western"/>
        <w:spacing w:after="0"/>
        <w:rPr>
          <w:rFonts w:ascii="Arial" w:hAnsi="Arial" w:cs="Arial"/>
        </w:rPr>
      </w:pPr>
    </w:p>
    <w:p w:rsidR="00777702" w:rsidRPr="00CB3FE9" w:rsidRDefault="00777702" w:rsidP="00777702">
      <w:pPr>
        <w:pStyle w:val="NormalWeb"/>
        <w:spacing w:after="0" w:line="360" w:lineRule="auto"/>
        <w:ind w:left="357" w:firstLine="363"/>
        <w:rPr>
          <w:rFonts w:ascii="Arial" w:hAnsi="Arial" w:cs="Arial"/>
          <w:sz w:val="20"/>
          <w:szCs w:val="20"/>
        </w:rPr>
      </w:pPr>
      <w:r w:rsidRPr="00CB3FE9">
        <w:rPr>
          <w:rFonts w:ascii="Arial" w:hAnsi="Arial" w:cs="Arial"/>
          <w:sz w:val="20"/>
          <w:szCs w:val="20"/>
        </w:rPr>
        <w:t xml:space="preserve">Os abaixo assinados estão de acordo com o conteúdo do documento “Especificação de Caso de Uso”, do Sistema Portal Virtual do Cerrado/ Sistema de Catalogação da Biodiversidade, versão 1.0, Módulo Cadastro de tabelas básicas, release </w:t>
      </w:r>
      <w:r w:rsidR="00345C57">
        <w:rPr>
          <w:rFonts w:ascii="Arial" w:hAnsi="Arial" w:cs="Arial"/>
          <w:sz w:val="20"/>
          <w:szCs w:val="20"/>
        </w:rPr>
        <w:t>2</w:t>
      </w:r>
      <w:r w:rsidRPr="00CB3FE9">
        <w:rPr>
          <w:rFonts w:ascii="Arial" w:hAnsi="Arial" w:cs="Arial"/>
          <w:sz w:val="20"/>
          <w:szCs w:val="20"/>
        </w:rPr>
        <w:t>.0 .</w:t>
      </w:r>
    </w:p>
    <w:tbl>
      <w:tblPr>
        <w:tblW w:w="8760" w:type="dxa"/>
        <w:tblCellSpacing w:w="0" w:type="dxa"/>
        <w:tblInd w:w="72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318"/>
        <w:gridCol w:w="4442"/>
      </w:tblGrid>
      <w:tr w:rsidR="00777702" w:rsidRPr="00CB3FE9">
        <w:trPr>
          <w:cantSplit/>
          <w:trHeight w:val="1155"/>
          <w:tblCellSpacing w:w="0" w:type="dxa"/>
        </w:trPr>
        <w:tc>
          <w:tcPr>
            <w:tcW w:w="4170" w:type="dxa"/>
          </w:tcPr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62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Data: ___/___/_____</w:t>
            </w: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/>
              <w:jc w:val="center"/>
              <w:rPr>
                <w:rFonts w:ascii="Arial" w:hAnsi="Arial" w:cs="Arial"/>
              </w:rPr>
            </w:pPr>
          </w:p>
        </w:tc>
        <w:tc>
          <w:tcPr>
            <w:tcW w:w="4290" w:type="dxa"/>
          </w:tcPr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62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Data: ___/___/_____</w:t>
            </w: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/>
              <w:jc w:val="center"/>
              <w:rPr>
                <w:rFonts w:ascii="Arial" w:hAnsi="Arial" w:cs="Arial"/>
              </w:rPr>
            </w:pPr>
          </w:p>
        </w:tc>
      </w:tr>
      <w:tr w:rsidR="00777702" w:rsidRPr="00CB3FE9">
        <w:trPr>
          <w:cantSplit/>
          <w:trHeight w:val="525"/>
          <w:tblCellSpacing w:w="0" w:type="dxa"/>
        </w:trPr>
        <w:tc>
          <w:tcPr>
            <w:tcW w:w="4170" w:type="dxa"/>
          </w:tcPr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Nome Completo</w:t>
            </w:r>
          </w:p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  <w:p w:rsidR="00777702" w:rsidRPr="00CB3FE9" w:rsidRDefault="00777702">
            <w:pPr>
              <w:pStyle w:val="NormalWeb"/>
              <w:spacing w:before="62" w:beforeAutospacing="0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Sigla da Superintendência</w:t>
            </w:r>
          </w:p>
        </w:tc>
        <w:tc>
          <w:tcPr>
            <w:tcW w:w="4290" w:type="dxa"/>
          </w:tcPr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Nome Completo</w:t>
            </w:r>
          </w:p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  <w:p w:rsidR="00777702" w:rsidRPr="00CB3FE9" w:rsidRDefault="00777702">
            <w:pPr>
              <w:pStyle w:val="NormalWeb"/>
              <w:spacing w:before="62" w:beforeAutospacing="0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Sigla da Superintendência</w:t>
            </w:r>
          </w:p>
        </w:tc>
      </w:tr>
    </w:tbl>
    <w:p w:rsidR="00777702" w:rsidRPr="00CB3FE9" w:rsidRDefault="00777702" w:rsidP="00777702">
      <w:pPr>
        <w:pStyle w:val="NormalWeb"/>
        <w:spacing w:before="119" w:beforeAutospacing="0" w:after="0"/>
        <w:ind w:firstLine="425"/>
        <w:rPr>
          <w:rFonts w:ascii="Arial" w:hAnsi="Arial" w:cs="Arial"/>
        </w:rPr>
      </w:pPr>
    </w:p>
    <w:p w:rsidR="00777702" w:rsidRPr="00CB3FE9" w:rsidRDefault="00777702" w:rsidP="00777702">
      <w:pPr>
        <w:pStyle w:val="NormalWeb"/>
        <w:spacing w:before="119" w:beforeAutospacing="0" w:after="0"/>
        <w:ind w:firstLine="425"/>
        <w:rPr>
          <w:rFonts w:ascii="Arial" w:hAnsi="Arial" w:cs="Arial"/>
        </w:rPr>
      </w:pPr>
    </w:p>
    <w:tbl>
      <w:tblPr>
        <w:tblW w:w="8775" w:type="dxa"/>
        <w:tblCellSpacing w:w="0" w:type="dxa"/>
        <w:tblInd w:w="72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318"/>
        <w:gridCol w:w="4457"/>
      </w:tblGrid>
      <w:tr w:rsidR="00777702" w:rsidRPr="00CB3FE9">
        <w:trPr>
          <w:cantSplit/>
          <w:trHeight w:val="1155"/>
          <w:tblCellSpacing w:w="0" w:type="dxa"/>
        </w:trPr>
        <w:tc>
          <w:tcPr>
            <w:tcW w:w="4170" w:type="dxa"/>
          </w:tcPr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62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Data: ___/___/_____</w:t>
            </w: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/>
              <w:jc w:val="center"/>
              <w:rPr>
                <w:rFonts w:ascii="Arial" w:hAnsi="Arial" w:cs="Arial"/>
              </w:rPr>
            </w:pPr>
          </w:p>
        </w:tc>
        <w:tc>
          <w:tcPr>
            <w:tcW w:w="4305" w:type="dxa"/>
          </w:tcPr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62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Data: ___/___/_____</w:t>
            </w: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/>
              <w:jc w:val="center"/>
              <w:rPr>
                <w:rFonts w:ascii="Arial" w:hAnsi="Arial" w:cs="Arial"/>
              </w:rPr>
            </w:pPr>
          </w:p>
        </w:tc>
      </w:tr>
      <w:tr w:rsidR="00777702" w:rsidRPr="00CB3FE9">
        <w:trPr>
          <w:cantSplit/>
          <w:trHeight w:val="525"/>
          <w:tblCellSpacing w:w="0" w:type="dxa"/>
        </w:trPr>
        <w:tc>
          <w:tcPr>
            <w:tcW w:w="4170" w:type="dxa"/>
          </w:tcPr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Nome Completo</w:t>
            </w:r>
          </w:p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  <w:p w:rsidR="00777702" w:rsidRPr="00CB3FE9" w:rsidRDefault="00777702">
            <w:pPr>
              <w:pStyle w:val="NormalWeb"/>
              <w:spacing w:before="62" w:beforeAutospacing="0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Sigla da Superintendência</w:t>
            </w:r>
          </w:p>
        </w:tc>
        <w:tc>
          <w:tcPr>
            <w:tcW w:w="4305" w:type="dxa"/>
          </w:tcPr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Nome Completo</w:t>
            </w:r>
          </w:p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  <w:p w:rsidR="00777702" w:rsidRPr="00CB3FE9" w:rsidRDefault="00777702">
            <w:pPr>
              <w:pStyle w:val="NormalWeb"/>
              <w:spacing w:before="62" w:beforeAutospacing="0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Sigla da Superintendência</w:t>
            </w:r>
          </w:p>
        </w:tc>
      </w:tr>
    </w:tbl>
    <w:p w:rsidR="00777702" w:rsidRPr="00CB3FE9" w:rsidRDefault="00777702" w:rsidP="00777702">
      <w:pPr>
        <w:pStyle w:val="western"/>
        <w:spacing w:after="0"/>
        <w:rPr>
          <w:rFonts w:ascii="Arial" w:hAnsi="Arial" w:cs="Arial"/>
        </w:rPr>
      </w:pPr>
    </w:p>
    <w:p w:rsidR="002F28B5" w:rsidRPr="00CB3FE9" w:rsidRDefault="002F28B5">
      <w:pPr>
        <w:ind w:firstLine="360"/>
        <w:rPr>
          <w:rFonts w:ascii="Arial" w:hAnsi="Arial" w:cs="Arial"/>
        </w:rPr>
      </w:pPr>
    </w:p>
    <w:p w:rsidR="002F28B5" w:rsidRPr="00CB3FE9" w:rsidRDefault="002F28B5" w:rsidP="002F28B5">
      <w:pPr>
        <w:rPr>
          <w:rFonts w:ascii="Arial" w:hAnsi="Arial" w:cs="Arial"/>
        </w:rPr>
      </w:pPr>
    </w:p>
    <w:p w:rsidR="002F28B5" w:rsidRPr="00CB3FE9" w:rsidRDefault="002F28B5" w:rsidP="002F28B5">
      <w:pPr>
        <w:rPr>
          <w:rFonts w:ascii="Arial" w:hAnsi="Arial" w:cs="Arial"/>
        </w:rPr>
      </w:pPr>
    </w:p>
    <w:p w:rsidR="002F28B5" w:rsidRPr="00CB3FE9" w:rsidRDefault="002F28B5" w:rsidP="002F28B5">
      <w:pPr>
        <w:rPr>
          <w:rFonts w:ascii="Arial" w:hAnsi="Arial" w:cs="Arial"/>
        </w:rPr>
      </w:pPr>
    </w:p>
    <w:p w:rsidR="002662EB" w:rsidRPr="00CB3FE9" w:rsidRDefault="002F28B5" w:rsidP="002F28B5">
      <w:pPr>
        <w:tabs>
          <w:tab w:val="left" w:pos="5430"/>
        </w:tabs>
        <w:rPr>
          <w:rFonts w:ascii="Arial" w:hAnsi="Arial" w:cs="Arial"/>
        </w:rPr>
      </w:pPr>
      <w:r w:rsidRPr="00CB3FE9">
        <w:rPr>
          <w:rFonts w:ascii="Arial" w:hAnsi="Arial" w:cs="Arial"/>
        </w:rPr>
        <w:tab/>
      </w:r>
    </w:p>
    <w:sectPr w:rsidR="002662EB" w:rsidRPr="00CB3FE9" w:rsidSect="002715D0">
      <w:type w:val="continuous"/>
      <w:pgSz w:w="11906" w:h="16838"/>
      <w:pgMar w:top="1134" w:right="1134" w:bottom="1134" w:left="1134" w:header="0" w:footer="104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620" w:rsidRDefault="00D56620">
      <w:r>
        <w:separator/>
      </w:r>
    </w:p>
  </w:endnote>
  <w:endnote w:type="continuationSeparator" w:id="0">
    <w:p w:rsidR="00D56620" w:rsidRDefault="00D56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AA6" w:rsidRDefault="006F3AA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>
    <w:pPr>
      <w:pStyle w:val="Rodap"/>
      <w:tabs>
        <w:tab w:val="clear" w:pos="4419"/>
        <w:tab w:val="clear" w:pos="8838"/>
      </w:tabs>
      <w:rPr>
        <w:rStyle w:val="Nmerodepgina"/>
      </w:rPr>
    </w:pPr>
    <w:r>
      <w:rPr>
        <w:rStyle w:val="Nmerodepgina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AA6" w:rsidRDefault="006F3AA6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>
    <w:pPr>
      <w:pStyle w:val="Rodap"/>
      <w:tabs>
        <w:tab w:val="clear" w:pos="4419"/>
        <w:tab w:val="clear" w:pos="8838"/>
        <w:tab w:val="left" w:pos="4200"/>
        <w:tab w:val="left" w:pos="7797"/>
      </w:tabs>
    </w:pPr>
  </w:p>
  <w:p w:rsidR="0068484D" w:rsidRDefault="005E5500">
    <w:pPr>
      <w:pStyle w:val="Rodap"/>
      <w:tabs>
        <w:tab w:val="clear" w:pos="4419"/>
        <w:tab w:val="clear" w:pos="8838"/>
        <w:tab w:val="left" w:pos="4200"/>
        <w:tab w:val="left" w:pos="7920"/>
      </w:tabs>
      <w:rPr>
        <w:sz w:val="16"/>
        <w:szCs w:val="16"/>
      </w:rPr>
    </w:pPr>
    <w:r>
      <w:rPr>
        <w:sz w:val="16"/>
        <w:szCs w:val="16"/>
      </w:rPr>
      <w:pict>
        <v:rect id="_x0000_s1025" style="position:absolute;margin-left:-1in;margin-top:-6.5pt;width:618pt;height:1.7pt;z-index:-1;mso-wrap-style:none;v-text-anchor:middle" fillcolor="#7fc349" stroked="f">
          <v:fill color2="#803cb6"/>
          <v:stroke joinstyle="round"/>
        </v:rect>
      </w:pict>
    </w:r>
    <w:r w:rsidR="0068484D">
      <w:rPr>
        <w:sz w:val="16"/>
        <w:szCs w:val="16"/>
      </w:rPr>
      <w:t>SCB</w:t>
    </w:r>
    <w:r w:rsidR="0068484D">
      <w:rPr>
        <w:rStyle w:val="Nmerodepgina"/>
        <w:sz w:val="16"/>
        <w:szCs w:val="16"/>
      </w:rPr>
      <w:t xml:space="preserve"> – Cadastro de espéci</w:t>
    </w:r>
    <w:r w:rsidR="006F3AA6">
      <w:rPr>
        <w:rStyle w:val="Nmerodepgina"/>
        <w:sz w:val="16"/>
        <w:szCs w:val="16"/>
      </w:rPr>
      <w:t>m</w:t>
    </w:r>
    <w:r w:rsidR="0068484D">
      <w:rPr>
        <w:rStyle w:val="Nmerodepgina"/>
        <w:sz w:val="16"/>
        <w:szCs w:val="16"/>
      </w:rPr>
      <w:t>es</w:t>
    </w:r>
    <w:r w:rsidR="0068484D">
      <w:rPr>
        <w:rStyle w:val="Nmerodepgina"/>
        <w:sz w:val="18"/>
      </w:rPr>
      <w:tab/>
    </w:r>
    <w:r w:rsidR="0068484D">
      <w:rPr>
        <w:rStyle w:val="Nmerodepgina"/>
        <w:sz w:val="16"/>
        <w:szCs w:val="16"/>
      </w:rPr>
      <w:t>mds - ecu - abc - a</w:t>
    </w:r>
    <w:r w:rsidR="0068484D">
      <w:rPr>
        <w:rStyle w:val="Nmerodepgina"/>
        <w:sz w:val="18"/>
      </w:rPr>
      <w:tab/>
    </w:r>
    <w:r w:rsidR="0068484D">
      <w:rPr>
        <w:rStyle w:val="Nmerodepgina"/>
        <w:sz w:val="16"/>
        <w:szCs w:val="16"/>
      </w:rPr>
      <w:t xml:space="preserve">Página </w:t>
    </w:r>
    <w:r>
      <w:rPr>
        <w:rStyle w:val="Nmerodepgina"/>
        <w:sz w:val="16"/>
        <w:szCs w:val="16"/>
      </w:rPr>
      <w:fldChar w:fldCharType="begin"/>
    </w:r>
    <w:r w:rsidR="0068484D">
      <w:rPr>
        <w:rStyle w:val="Nmerodepgina"/>
        <w:sz w:val="16"/>
        <w:szCs w:val="16"/>
      </w:rPr>
      <w:instrText xml:space="preserve"> PAGE </w:instrText>
    </w:r>
    <w:r>
      <w:rPr>
        <w:rStyle w:val="Nmerodepgina"/>
        <w:sz w:val="16"/>
        <w:szCs w:val="16"/>
      </w:rPr>
      <w:fldChar w:fldCharType="separate"/>
    </w:r>
    <w:r w:rsidR="00410A9B">
      <w:rPr>
        <w:rStyle w:val="Nmerodepgina"/>
        <w:noProof/>
        <w:sz w:val="16"/>
        <w:szCs w:val="16"/>
      </w:rPr>
      <w:t>14</w:t>
    </w:r>
    <w:r>
      <w:rPr>
        <w:rStyle w:val="Nmerodepgina"/>
        <w:sz w:val="16"/>
        <w:szCs w:val="16"/>
      </w:rPr>
      <w:fldChar w:fldCharType="end"/>
    </w:r>
    <w:r w:rsidR="0068484D">
      <w:rPr>
        <w:rStyle w:val="Nmerodepgina"/>
        <w:sz w:val="16"/>
        <w:szCs w:val="16"/>
      </w:rPr>
      <w:t xml:space="preserve"> de </w:t>
    </w:r>
    <w:r>
      <w:rPr>
        <w:rStyle w:val="Nmerodepgina"/>
        <w:sz w:val="16"/>
        <w:szCs w:val="16"/>
      </w:rPr>
      <w:fldChar w:fldCharType="begin"/>
    </w:r>
    <w:r w:rsidR="0068484D">
      <w:rPr>
        <w:rStyle w:val="Nmerodepgina"/>
        <w:sz w:val="16"/>
        <w:szCs w:val="16"/>
      </w:rPr>
      <w:instrText xml:space="preserve"> NUMPAGES \*Arabic </w:instrText>
    </w:r>
    <w:r>
      <w:rPr>
        <w:rStyle w:val="Nmerodepgina"/>
        <w:sz w:val="16"/>
        <w:szCs w:val="16"/>
      </w:rPr>
      <w:fldChar w:fldCharType="separate"/>
    </w:r>
    <w:r w:rsidR="00410A9B">
      <w:rPr>
        <w:rStyle w:val="Nmerodepgina"/>
        <w:noProof/>
        <w:sz w:val="16"/>
        <w:szCs w:val="16"/>
      </w:rPr>
      <w:t>15</w:t>
    </w:r>
    <w:r>
      <w:rPr>
        <w:rStyle w:val="Nmerodepgina"/>
        <w:sz w:val="16"/>
        <w:szCs w:val="16"/>
      </w:rPr>
      <w:fldChar w:fldCharType="end"/>
    </w:r>
  </w:p>
  <w:p w:rsidR="0068484D" w:rsidRDefault="0068484D">
    <w:pPr>
      <w:pStyle w:val="Rodap"/>
      <w:tabs>
        <w:tab w:val="clear" w:pos="4419"/>
        <w:tab w:val="clear" w:pos="8838"/>
      </w:tabs>
      <w:rPr>
        <w:sz w:val="16"/>
        <w:szCs w:val="16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620" w:rsidRDefault="00D56620">
      <w:r>
        <w:separator/>
      </w:r>
    </w:p>
  </w:footnote>
  <w:footnote w:type="continuationSeparator" w:id="0">
    <w:p w:rsidR="00D56620" w:rsidRDefault="00D566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AA6" w:rsidRDefault="006F3AA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>
    <w:pPr>
      <w:pStyle w:val="Cabealho"/>
    </w:pPr>
    <w:r>
      <w:t xml:space="preserve">                                                                                              </w:t>
    </w:r>
  </w:p>
  <w:p w:rsidR="0068484D" w:rsidRDefault="0068484D">
    <w:pPr>
      <w:pStyle w:val="Cabealho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AA6" w:rsidRDefault="006F3AA6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4765"/>
      <w:gridCol w:w="4765"/>
    </w:tblGrid>
    <w:tr w:rsidR="0068484D">
      <w:tc>
        <w:tcPr>
          <w:tcW w:w="4765" w:type="dxa"/>
          <w:shd w:val="clear" w:color="auto" w:fill="auto"/>
          <w:vAlign w:val="bottom"/>
        </w:tcPr>
        <w:p w:rsidR="0068484D" w:rsidRDefault="0068484D">
          <w:pPr>
            <w:pStyle w:val="Cabealho"/>
            <w:snapToGrid w:val="0"/>
            <w:rPr>
              <w:sz w:val="16"/>
              <w:szCs w:val="16"/>
            </w:rPr>
          </w:pPr>
        </w:p>
      </w:tc>
      <w:tc>
        <w:tcPr>
          <w:tcW w:w="4765" w:type="dxa"/>
          <w:shd w:val="clear" w:color="auto" w:fill="auto"/>
        </w:tcPr>
        <w:p w:rsidR="0068484D" w:rsidRDefault="0068484D">
          <w:pPr>
            <w:pStyle w:val="Cabealho"/>
            <w:tabs>
              <w:tab w:val="clear" w:pos="4419"/>
              <w:tab w:val="clear" w:pos="8838"/>
            </w:tabs>
            <w:snapToGrid w:val="0"/>
            <w:jc w:val="right"/>
          </w:pPr>
        </w:p>
      </w:tc>
    </w:tr>
  </w:tbl>
  <w:p w:rsidR="0068484D" w:rsidRDefault="0068484D">
    <w:pPr>
      <w:pStyle w:val="Cabealho"/>
      <w:tabs>
        <w:tab w:val="clear" w:pos="4419"/>
        <w:tab w:val="clear" w:pos="8838"/>
      </w:tabs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>
    <w:nsid w:val="00000004"/>
    <w:multiLevelType w:val="singleLevel"/>
    <w:tmpl w:val="00000004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multilevel"/>
    <w:tmpl w:val="00000005"/>
    <w:name w:val="WW8Num19"/>
    <w:lvl w:ilvl="0">
      <w:start w:val="1"/>
      <w:numFmt w:val="decimal"/>
      <w:pStyle w:val="RUPNvel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5">
    <w:nsid w:val="00000006"/>
    <w:multiLevelType w:val="multilevel"/>
    <w:tmpl w:val="00000006"/>
    <w:name w:val="WW8StyleNum"/>
    <w:lvl w:ilvl="0">
      <w:numFmt w:val="decimal"/>
      <w:pStyle w:val="CabealhodoSumri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1F4E3364"/>
    <w:multiLevelType w:val="multilevel"/>
    <w:tmpl w:val="091483A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5E14671B"/>
    <w:multiLevelType w:val="multilevel"/>
    <w:tmpl w:val="7894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9218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681"/>
    <w:rsid w:val="0000174A"/>
    <w:rsid w:val="00081CAB"/>
    <w:rsid w:val="000A59DD"/>
    <w:rsid w:val="0013325E"/>
    <w:rsid w:val="001367E7"/>
    <w:rsid w:val="001D3A0B"/>
    <w:rsid w:val="001D4866"/>
    <w:rsid w:val="001E513B"/>
    <w:rsid w:val="001F65B4"/>
    <w:rsid w:val="002137D0"/>
    <w:rsid w:val="00222ECF"/>
    <w:rsid w:val="002662EB"/>
    <w:rsid w:val="002715D0"/>
    <w:rsid w:val="002A2786"/>
    <w:rsid w:val="002E6C8F"/>
    <w:rsid w:val="002F28B5"/>
    <w:rsid w:val="00327D43"/>
    <w:rsid w:val="00345C57"/>
    <w:rsid w:val="00390444"/>
    <w:rsid w:val="003B666F"/>
    <w:rsid w:val="003B670C"/>
    <w:rsid w:val="003C55F3"/>
    <w:rsid w:val="003F08A9"/>
    <w:rsid w:val="00410A9B"/>
    <w:rsid w:val="00433681"/>
    <w:rsid w:val="004521FA"/>
    <w:rsid w:val="0045509B"/>
    <w:rsid w:val="00516B89"/>
    <w:rsid w:val="00522E05"/>
    <w:rsid w:val="005354F3"/>
    <w:rsid w:val="00556CCA"/>
    <w:rsid w:val="00572EB3"/>
    <w:rsid w:val="005E5500"/>
    <w:rsid w:val="00621F20"/>
    <w:rsid w:val="006726DC"/>
    <w:rsid w:val="0068320C"/>
    <w:rsid w:val="0068484D"/>
    <w:rsid w:val="006A1681"/>
    <w:rsid w:val="006C553C"/>
    <w:rsid w:val="006F3AA6"/>
    <w:rsid w:val="00706FE7"/>
    <w:rsid w:val="00716787"/>
    <w:rsid w:val="0073629D"/>
    <w:rsid w:val="00777702"/>
    <w:rsid w:val="007B00CB"/>
    <w:rsid w:val="007C5968"/>
    <w:rsid w:val="007F2E69"/>
    <w:rsid w:val="0080485A"/>
    <w:rsid w:val="0081098D"/>
    <w:rsid w:val="00814B90"/>
    <w:rsid w:val="00815C61"/>
    <w:rsid w:val="00831656"/>
    <w:rsid w:val="00894934"/>
    <w:rsid w:val="00900572"/>
    <w:rsid w:val="00950A43"/>
    <w:rsid w:val="00984D4C"/>
    <w:rsid w:val="009A072C"/>
    <w:rsid w:val="009A10E4"/>
    <w:rsid w:val="009D2F49"/>
    <w:rsid w:val="009F5C24"/>
    <w:rsid w:val="00A7117E"/>
    <w:rsid w:val="00AA55A0"/>
    <w:rsid w:val="00B11672"/>
    <w:rsid w:val="00B239C8"/>
    <w:rsid w:val="00B2602A"/>
    <w:rsid w:val="00B27C05"/>
    <w:rsid w:val="00B361D5"/>
    <w:rsid w:val="00B821CE"/>
    <w:rsid w:val="00BA23E7"/>
    <w:rsid w:val="00BB0C1B"/>
    <w:rsid w:val="00BD6BF0"/>
    <w:rsid w:val="00BE0C13"/>
    <w:rsid w:val="00C729FE"/>
    <w:rsid w:val="00C95724"/>
    <w:rsid w:val="00CB3FE9"/>
    <w:rsid w:val="00CB42D3"/>
    <w:rsid w:val="00D25349"/>
    <w:rsid w:val="00D4175A"/>
    <w:rsid w:val="00D56620"/>
    <w:rsid w:val="00D63DE7"/>
    <w:rsid w:val="00DC3662"/>
    <w:rsid w:val="00E127BE"/>
    <w:rsid w:val="00E40092"/>
    <w:rsid w:val="00E42C0A"/>
    <w:rsid w:val="00EA1737"/>
    <w:rsid w:val="00EC2288"/>
    <w:rsid w:val="00ED7698"/>
    <w:rsid w:val="00F11A73"/>
    <w:rsid w:val="00F12F7D"/>
    <w:rsid w:val="00FE2911"/>
    <w:rsid w:val="00FF1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5D0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2715D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2715D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15D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2715D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2715D0"/>
    <w:rPr>
      <w:rFonts w:ascii="Wingdings" w:hAnsi="Wingdings"/>
    </w:rPr>
  </w:style>
  <w:style w:type="character" w:customStyle="1" w:styleId="WW8Num3z1">
    <w:name w:val="WW8Num3z1"/>
    <w:rsid w:val="002715D0"/>
    <w:rPr>
      <w:rFonts w:ascii="Courier New" w:hAnsi="Courier New" w:cs="Courier New"/>
    </w:rPr>
  </w:style>
  <w:style w:type="character" w:customStyle="1" w:styleId="WW8Num3z3">
    <w:name w:val="WW8Num3z3"/>
    <w:rsid w:val="002715D0"/>
    <w:rPr>
      <w:rFonts w:ascii="Symbol" w:hAnsi="Symbol"/>
    </w:rPr>
  </w:style>
  <w:style w:type="character" w:customStyle="1" w:styleId="WW8Num6z0">
    <w:name w:val="WW8Num6z0"/>
    <w:rsid w:val="002715D0"/>
    <w:rPr>
      <w:rFonts w:ascii="Wingdings" w:hAnsi="Wingdings"/>
    </w:rPr>
  </w:style>
  <w:style w:type="character" w:customStyle="1" w:styleId="WW8Num9z0">
    <w:name w:val="WW8Num9z0"/>
    <w:rsid w:val="002715D0"/>
    <w:rPr>
      <w:rFonts w:ascii="Wingdings" w:hAnsi="Wingdings"/>
    </w:rPr>
  </w:style>
  <w:style w:type="character" w:customStyle="1" w:styleId="WW8Num9z1">
    <w:name w:val="WW8Num9z1"/>
    <w:rsid w:val="002715D0"/>
    <w:rPr>
      <w:rFonts w:ascii="Courier New" w:hAnsi="Courier New" w:cs="Courier New"/>
    </w:rPr>
  </w:style>
  <w:style w:type="character" w:customStyle="1" w:styleId="WW8Num9z3">
    <w:name w:val="WW8Num9z3"/>
    <w:rsid w:val="002715D0"/>
    <w:rPr>
      <w:rFonts w:ascii="Symbol" w:hAnsi="Symbol"/>
    </w:rPr>
  </w:style>
  <w:style w:type="character" w:customStyle="1" w:styleId="WW8Num10z0">
    <w:name w:val="WW8Num10z0"/>
    <w:rsid w:val="002715D0"/>
    <w:rPr>
      <w:rFonts w:ascii="Symbol" w:hAnsi="Symbol"/>
    </w:rPr>
  </w:style>
  <w:style w:type="character" w:customStyle="1" w:styleId="WW8Num11z0">
    <w:name w:val="WW8Num11z0"/>
    <w:rsid w:val="002715D0"/>
    <w:rPr>
      <w:rFonts w:ascii="Wingdings" w:hAnsi="Wingdings"/>
    </w:rPr>
  </w:style>
  <w:style w:type="character" w:customStyle="1" w:styleId="WW8Num11z1">
    <w:name w:val="WW8Num11z1"/>
    <w:rsid w:val="002715D0"/>
    <w:rPr>
      <w:rFonts w:ascii="Courier New" w:hAnsi="Courier New" w:cs="Courier New"/>
    </w:rPr>
  </w:style>
  <w:style w:type="character" w:customStyle="1" w:styleId="WW8Num11z3">
    <w:name w:val="WW8Num11z3"/>
    <w:rsid w:val="002715D0"/>
    <w:rPr>
      <w:rFonts w:ascii="Symbol" w:hAnsi="Symbol"/>
    </w:rPr>
  </w:style>
  <w:style w:type="character" w:customStyle="1" w:styleId="WW8Num15z0">
    <w:name w:val="WW8Num15z0"/>
    <w:rsid w:val="002715D0"/>
    <w:rPr>
      <w:rFonts w:ascii="Wingdings" w:hAnsi="Wingdings"/>
    </w:rPr>
  </w:style>
  <w:style w:type="character" w:customStyle="1" w:styleId="WW8Num15z1">
    <w:name w:val="WW8Num15z1"/>
    <w:rsid w:val="002715D0"/>
    <w:rPr>
      <w:rFonts w:ascii="Courier New" w:hAnsi="Courier New" w:cs="Courier New"/>
    </w:rPr>
  </w:style>
  <w:style w:type="character" w:customStyle="1" w:styleId="WW8Num15z3">
    <w:name w:val="WW8Num15z3"/>
    <w:rsid w:val="002715D0"/>
    <w:rPr>
      <w:rFonts w:ascii="Symbol" w:hAnsi="Symbol"/>
    </w:rPr>
  </w:style>
  <w:style w:type="character" w:customStyle="1" w:styleId="WW8Num16z0">
    <w:name w:val="WW8Num16z0"/>
    <w:rsid w:val="002715D0"/>
    <w:rPr>
      <w:rFonts w:ascii="Wingdings" w:hAnsi="Wingdings"/>
      <w:sz w:val="16"/>
      <w:szCs w:val="16"/>
    </w:rPr>
  </w:style>
  <w:style w:type="character" w:customStyle="1" w:styleId="WW8Num16z1">
    <w:name w:val="WW8Num16z1"/>
    <w:rsid w:val="002715D0"/>
    <w:rPr>
      <w:sz w:val="16"/>
      <w:szCs w:val="16"/>
    </w:rPr>
  </w:style>
  <w:style w:type="character" w:customStyle="1" w:styleId="WW8Num16z2">
    <w:name w:val="WW8Num16z2"/>
    <w:rsid w:val="002715D0"/>
    <w:rPr>
      <w:rFonts w:ascii="Wingdings" w:hAnsi="Wingdings"/>
    </w:rPr>
  </w:style>
  <w:style w:type="character" w:customStyle="1" w:styleId="WW8Num16z3">
    <w:name w:val="WW8Num16z3"/>
    <w:rsid w:val="002715D0"/>
    <w:rPr>
      <w:rFonts w:ascii="Symbol" w:hAnsi="Symbol"/>
    </w:rPr>
  </w:style>
  <w:style w:type="character" w:customStyle="1" w:styleId="WW8Num16z4">
    <w:name w:val="WW8Num16z4"/>
    <w:rsid w:val="002715D0"/>
    <w:rPr>
      <w:rFonts w:ascii="Courier New" w:hAnsi="Courier New" w:cs="Courier New"/>
    </w:rPr>
  </w:style>
  <w:style w:type="character" w:customStyle="1" w:styleId="WW8Num18z0">
    <w:name w:val="WW8Num18z0"/>
    <w:rsid w:val="002715D0"/>
    <w:rPr>
      <w:rFonts w:ascii="Wingdings" w:hAnsi="Wingdings"/>
    </w:rPr>
  </w:style>
  <w:style w:type="character" w:customStyle="1" w:styleId="Fontepargpadro1">
    <w:name w:val="Fonte parág. padrão1"/>
    <w:rsid w:val="002715D0"/>
  </w:style>
  <w:style w:type="character" w:styleId="Nmerodepgina">
    <w:name w:val="page number"/>
    <w:basedOn w:val="Fontepargpadro1"/>
    <w:rsid w:val="002715D0"/>
  </w:style>
  <w:style w:type="character" w:styleId="Hyperlink">
    <w:name w:val="Hyperlink"/>
    <w:basedOn w:val="Fontepargpadro1"/>
    <w:rsid w:val="002715D0"/>
    <w:rPr>
      <w:color w:val="0000FF"/>
      <w:u w:val="single"/>
    </w:rPr>
  </w:style>
  <w:style w:type="character" w:customStyle="1" w:styleId="Refdecomentrio1">
    <w:name w:val="Ref. de comentário1"/>
    <w:basedOn w:val="Fontepargpadro1"/>
    <w:rsid w:val="002715D0"/>
    <w:rPr>
      <w:sz w:val="16"/>
      <w:szCs w:val="16"/>
    </w:rPr>
  </w:style>
  <w:style w:type="character" w:styleId="HiperlinkVisitado">
    <w:name w:val="FollowedHyperlink"/>
    <w:basedOn w:val="Fontepargpadro1"/>
    <w:rsid w:val="002715D0"/>
    <w:rPr>
      <w:color w:val="800080"/>
      <w:u w:val="single"/>
    </w:rPr>
  </w:style>
  <w:style w:type="paragraph" w:customStyle="1" w:styleId="Ttulo10">
    <w:name w:val="Título1"/>
    <w:basedOn w:val="Normal"/>
    <w:next w:val="Normal"/>
    <w:rsid w:val="002715D0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styleId="Corpodetexto">
    <w:name w:val="Body Text"/>
    <w:basedOn w:val="Normal"/>
    <w:rsid w:val="002715D0"/>
    <w:pPr>
      <w:spacing w:after="120"/>
    </w:pPr>
  </w:style>
  <w:style w:type="paragraph" w:styleId="Ttulo">
    <w:name w:val="Title"/>
    <w:basedOn w:val="Ttulo10"/>
    <w:next w:val="Subttulo"/>
    <w:qFormat/>
    <w:rsid w:val="002715D0"/>
  </w:style>
  <w:style w:type="paragraph" w:styleId="Subttulo">
    <w:name w:val="Subtitle"/>
    <w:basedOn w:val="Ttulo10"/>
    <w:next w:val="Corpodetexto"/>
    <w:qFormat/>
    <w:rsid w:val="002715D0"/>
    <w:rPr>
      <w:i/>
      <w:iCs/>
      <w:sz w:val="28"/>
      <w:szCs w:val="28"/>
    </w:rPr>
  </w:style>
  <w:style w:type="paragraph" w:styleId="Lista">
    <w:name w:val="List"/>
    <w:basedOn w:val="Corpodetexto"/>
    <w:rsid w:val="002715D0"/>
    <w:rPr>
      <w:rFonts w:cs="Tahoma"/>
    </w:rPr>
  </w:style>
  <w:style w:type="paragraph" w:customStyle="1" w:styleId="Legenda1">
    <w:name w:val="Legenda1"/>
    <w:basedOn w:val="Normal"/>
    <w:rsid w:val="002715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2715D0"/>
    <w:pPr>
      <w:suppressLineNumbers/>
    </w:pPr>
    <w:rPr>
      <w:rFonts w:cs="Tahoma"/>
    </w:rPr>
  </w:style>
  <w:style w:type="paragraph" w:styleId="Sumrio1">
    <w:name w:val="toc 1"/>
    <w:basedOn w:val="Normal"/>
    <w:next w:val="Normal"/>
    <w:rsid w:val="002715D0"/>
    <w:pPr>
      <w:spacing w:before="120"/>
    </w:pPr>
    <w:rPr>
      <w:rFonts w:ascii="Arial" w:hAnsi="Arial"/>
      <w:b/>
      <w:bCs/>
      <w:iCs/>
      <w:color w:val="000000"/>
      <w:szCs w:val="28"/>
    </w:rPr>
  </w:style>
  <w:style w:type="paragraph" w:styleId="Sumrio2">
    <w:name w:val="toc 2"/>
    <w:basedOn w:val="Normal"/>
    <w:next w:val="Normal"/>
    <w:rsid w:val="002715D0"/>
    <w:pPr>
      <w:spacing w:before="120"/>
      <w:ind w:left="240"/>
    </w:pPr>
    <w:rPr>
      <w:b/>
      <w:bCs/>
      <w:color w:val="000000"/>
      <w:szCs w:val="26"/>
    </w:rPr>
  </w:style>
  <w:style w:type="paragraph" w:styleId="Sumrio3">
    <w:name w:val="toc 3"/>
    <w:basedOn w:val="Normal"/>
    <w:next w:val="Normal"/>
    <w:rsid w:val="002715D0"/>
    <w:pPr>
      <w:ind w:left="480"/>
    </w:pPr>
    <w:rPr>
      <w:color w:val="000000"/>
    </w:rPr>
  </w:style>
  <w:style w:type="paragraph" w:customStyle="1" w:styleId="RUPNvel2">
    <w:name w:val="RUP Nível 2"/>
    <w:basedOn w:val="Normal"/>
    <w:next w:val="RUPNvel3"/>
    <w:rsid w:val="002715D0"/>
    <w:pPr>
      <w:keepNext/>
      <w:numPr>
        <w:numId w:val="5"/>
      </w:numPr>
      <w:spacing w:before="240"/>
      <w:jc w:val="both"/>
    </w:pPr>
    <w:rPr>
      <w:rFonts w:ascii="Arial" w:hAnsi="Arial"/>
      <w:b/>
      <w:i/>
      <w:sz w:val="20"/>
      <w:szCs w:val="20"/>
    </w:rPr>
  </w:style>
  <w:style w:type="paragraph" w:customStyle="1" w:styleId="RUPNvel3">
    <w:name w:val="RUP Nível 3"/>
    <w:basedOn w:val="Normal"/>
    <w:next w:val="RUPCorpo1"/>
    <w:rsid w:val="002715D0"/>
    <w:pPr>
      <w:tabs>
        <w:tab w:val="num" w:pos="360"/>
        <w:tab w:val="left" w:pos="720"/>
      </w:tabs>
      <w:spacing w:before="180"/>
      <w:ind w:left="360" w:hanging="360"/>
      <w:jc w:val="both"/>
    </w:pPr>
    <w:rPr>
      <w:rFonts w:ascii="Arial" w:hAnsi="Arial"/>
      <w:sz w:val="20"/>
      <w:szCs w:val="20"/>
    </w:rPr>
  </w:style>
  <w:style w:type="paragraph" w:customStyle="1" w:styleId="RUPCorpo1">
    <w:name w:val="RUP Corpo 1"/>
    <w:rsid w:val="002715D0"/>
    <w:pPr>
      <w:suppressAutoHyphens/>
      <w:spacing w:before="120"/>
      <w:ind w:firstLine="425"/>
      <w:jc w:val="both"/>
    </w:pPr>
    <w:rPr>
      <w:rFonts w:ascii="Arial" w:eastAsia="Arial" w:hAnsi="Arial"/>
      <w:lang w:eastAsia="ar-SA"/>
    </w:rPr>
  </w:style>
  <w:style w:type="paragraph" w:styleId="Cabealho">
    <w:name w:val="header"/>
    <w:basedOn w:val="Normal"/>
    <w:rsid w:val="002715D0"/>
    <w:pPr>
      <w:tabs>
        <w:tab w:val="center" w:pos="4419"/>
        <w:tab w:val="right" w:pos="8838"/>
      </w:tabs>
    </w:pPr>
    <w:rPr>
      <w:rFonts w:ascii="Arial" w:hAnsi="Arial"/>
      <w:color w:val="000000"/>
      <w:szCs w:val="20"/>
    </w:rPr>
  </w:style>
  <w:style w:type="paragraph" w:styleId="Rodap">
    <w:name w:val="footer"/>
    <w:basedOn w:val="Normal"/>
    <w:rsid w:val="002715D0"/>
    <w:pPr>
      <w:tabs>
        <w:tab w:val="center" w:pos="4419"/>
        <w:tab w:val="right" w:pos="8838"/>
      </w:tabs>
    </w:pPr>
    <w:rPr>
      <w:rFonts w:ascii="Arial" w:hAnsi="Arial"/>
      <w:color w:val="000000"/>
      <w:szCs w:val="20"/>
    </w:rPr>
  </w:style>
  <w:style w:type="paragraph" w:customStyle="1" w:styleId="RUPTabela">
    <w:name w:val="RUP Tabela"/>
    <w:rsid w:val="002715D0"/>
    <w:pPr>
      <w:suppressAutoHyphens/>
      <w:spacing w:before="60" w:after="60"/>
    </w:pPr>
    <w:rPr>
      <w:rFonts w:ascii="Arial" w:eastAsia="Arial" w:hAnsi="Arial" w:cs="Arial"/>
      <w:lang w:val="es-ES" w:eastAsia="ar-SA"/>
    </w:rPr>
  </w:style>
  <w:style w:type="paragraph" w:customStyle="1" w:styleId="Nvel1">
    <w:name w:val="Nível 1"/>
    <w:next w:val="RUPNvel2"/>
    <w:rsid w:val="002715D0"/>
    <w:pPr>
      <w:keepNext/>
      <w:tabs>
        <w:tab w:val="num" w:pos="360"/>
      </w:tabs>
      <w:suppressAutoHyphens/>
      <w:spacing w:before="240"/>
      <w:ind w:left="360" w:hanging="360"/>
    </w:pPr>
    <w:rPr>
      <w:rFonts w:ascii="Arial" w:eastAsia="Arial" w:hAnsi="Arial"/>
      <w:b/>
      <w:caps/>
      <w:sz w:val="24"/>
      <w:lang w:eastAsia="ar-SA"/>
    </w:rPr>
  </w:style>
  <w:style w:type="paragraph" w:customStyle="1" w:styleId="RUPCorpo2">
    <w:name w:val="RUP Corpo 2"/>
    <w:rsid w:val="002715D0"/>
    <w:pPr>
      <w:suppressAutoHyphens/>
      <w:spacing w:before="120"/>
      <w:ind w:firstLine="567"/>
      <w:jc w:val="both"/>
    </w:pPr>
    <w:rPr>
      <w:rFonts w:ascii="Arial" w:eastAsia="Arial" w:hAnsi="Arial" w:cs="Arial"/>
      <w:lang w:eastAsia="ar-SA"/>
    </w:rPr>
  </w:style>
  <w:style w:type="paragraph" w:customStyle="1" w:styleId="RUPInstrues">
    <w:name w:val="RUP Instruções"/>
    <w:rsid w:val="002715D0"/>
    <w:pPr>
      <w:suppressAutoHyphens/>
      <w:spacing w:before="60" w:after="60"/>
      <w:jc w:val="both"/>
    </w:pPr>
    <w:rPr>
      <w:rFonts w:ascii="Arial" w:eastAsia="Arial" w:hAnsi="Arial" w:cs="Arial"/>
      <w:i/>
      <w:color w:val="0000FF"/>
      <w:sz w:val="18"/>
      <w:lang w:eastAsia="ar-SA"/>
    </w:rPr>
  </w:style>
  <w:style w:type="paragraph" w:styleId="Sumrio4">
    <w:name w:val="toc 4"/>
    <w:basedOn w:val="Normal"/>
    <w:next w:val="Normal"/>
    <w:rsid w:val="002715D0"/>
    <w:pPr>
      <w:ind w:left="720"/>
    </w:pPr>
  </w:style>
  <w:style w:type="paragraph" w:styleId="Sumrio5">
    <w:name w:val="toc 5"/>
    <w:basedOn w:val="Normal"/>
    <w:next w:val="Normal"/>
    <w:rsid w:val="002715D0"/>
    <w:pPr>
      <w:ind w:left="960"/>
    </w:pPr>
  </w:style>
  <w:style w:type="paragraph" w:styleId="Sumrio6">
    <w:name w:val="toc 6"/>
    <w:basedOn w:val="Normal"/>
    <w:next w:val="Normal"/>
    <w:rsid w:val="002715D0"/>
    <w:pPr>
      <w:ind w:left="1200"/>
    </w:pPr>
  </w:style>
  <w:style w:type="paragraph" w:styleId="Sumrio7">
    <w:name w:val="toc 7"/>
    <w:basedOn w:val="Normal"/>
    <w:next w:val="Normal"/>
    <w:rsid w:val="002715D0"/>
    <w:pPr>
      <w:ind w:left="1440"/>
    </w:pPr>
  </w:style>
  <w:style w:type="paragraph" w:styleId="Sumrio8">
    <w:name w:val="toc 8"/>
    <w:basedOn w:val="Normal"/>
    <w:next w:val="Normal"/>
    <w:rsid w:val="002715D0"/>
    <w:pPr>
      <w:ind w:left="1680"/>
    </w:pPr>
  </w:style>
  <w:style w:type="paragraph" w:styleId="Sumrio9">
    <w:name w:val="toc 9"/>
    <w:basedOn w:val="Normal"/>
    <w:next w:val="Normal"/>
    <w:rsid w:val="002715D0"/>
    <w:pPr>
      <w:ind w:left="1920"/>
    </w:pPr>
  </w:style>
  <w:style w:type="paragraph" w:customStyle="1" w:styleId="TituloCasodeUso">
    <w:name w:val="Titulo Caso de Uso"/>
    <w:basedOn w:val="Normal"/>
    <w:rsid w:val="002715D0"/>
    <w:pPr>
      <w:jc w:val="both"/>
    </w:pPr>
    <w:rPr>
      <w:rFonts w:ascii="Arial" w:hAnsi="Arial"/>
      <w:b/>
      <w:color w:val="FFFFFF"/>
      <w:szCs w:val="20"/>
    </w:rPr>
  </w:style>
  <w:style w:type="paragraph" w:customStyle="1" w:styleId="SubTituloCasodeUso">
    <w:name w:val="SubTitulo Caso de Uso"/>
    <w:basedOn w:val="Normal"/>
    <w:rsid w:val="002715D0"/>
    <w:pPr>
      <w:shd w:val="clear" w:color="auto" w:fill="D8D8D8"/>
      <w:jc w:val="both"/>
    </w:pPr>
    <w:rPr>
      <w:rFonts w:ascii="Arial" w:hAnsi="Arial"/>
      <w:b/>
      <w:sz w:val="20"/>
      <w:szCs w:val="20"/>
    </w:rPr>
  </w:style>
  <w:style w:type="paragraph" w:customStyle="1" w:styleId="Textodecomentrio1">
    <w:name w:val="Texto de comentário1"/>
    <w:basedOn w:val="Normal"/>
    <w:rsid w:val="002715D0"/>
    <w:pPr>
      <w:widowControl w:val="0"/>
      <w:spacing w:line="240" w:lineRule="atLeast"/>
    </w:pPr>
    <w:rPr>
      <w:sz w:val="20"/>
      <w:szCs w:val="20"/>
    </w:rPr>
  </w:style>
  <w:style w:type="paragraph" w:styleId="Textodebalo">
    <w:name w:val="Balloon Text"/>
    <w:basedOn w:val="Normal"/>
    <w:rsid w:val="002715D0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Normal"/>
    <w:rsid w:val="002715D0"/>
    <w:pPr>
      <w:spacing w:before="40" w:after="40"/>
    </w:pPr>
    <w:rPr>
      <w:rFonts w:ascii="Arial" w:hAnsi="Arial" w:cs="Arial"/>
      <w:b/>
      <w:sz w:val="20"/>
      <w:szCs w:val="20"/>
    </w:rPr>
  </w:style>
  <w:style w:type="paragraph" w:customStyle="1" w:styleId="Estilo2">
    <w:name w:val="Estilo2"/>
    <w:basedOn w:val="Normal"/>
    <w:rsid w:val="002715D0"/>
    <w:pPr>
      <w:spacing w:before="40" w:after="40"/>
    </w:pPr>
    <w:rPr>
      <w:rFonts w:ascii="Arial" w:hAnsi="Arial"/>
      <w:b/>
      <w:sz w:val="20"/>
    </w:rPr>
  </w:style>
  <w:style w:type="paragraph" w:customStyle="1" w:styleId="Estilo3">
    <w:name w:val="Estilo3"/>
    <w:basedOn w:val="Normal"/>
    <w:rsid w:val="002715D0"/>
    <w:pPr>
      <w:spacing w:before="40" w:after="40"/>
    </w:pPr>
    <w:rPr>
      <w:rFonts w:ascii="Arial" w:hAnsi="Arial" w:cs="Arial"/>
      <w:b/>
      <w:sz w:val="20"/>
      <w:szCs w:val="20"/>
      <w:u w:val="single"/>
    </w:rPr>
  </w:style>
  <w:style w:type="paragraph" w:customStyle="1" w:styleId="Estilo4">
    <w:name w:val="Estilo4"/>
    <w:basedOn w:val="Normal"/>
    <w:rsid w:val="002715D0"/>
    <w:pPr>
      <w:spacing w:before="40" w:after="40"/>
    </w:pPr>
    <w:rPr>
      <w:rFonts w:ascii="Arial" w:hAnsi="Arial"/>
      <w:b/>
      <w:sz w:val="20"/>
    </w:rPr>
  </w:style>
  <w:style w:type="paragraph" w:customStyle="1" w:styleId="CabealhodoSumrio1">
    <w:name w:val="Cabeçalho do Sumário1"/>
    <w:basedOn w:val="Ttulo1"/>
    <w:rsid w:val="002715D0"/>
    <w:pPr>
      <w:numPr>
        <w:numId w:val="6"/>
      </w:numPr>
      <w:tabs>
        <w:tab w:val="left" w:pos="720"/>
      </w:tabs>
      <w:overflowPunct w:val="0"/>
      <w:autoSpaceDE w:val="0"/>
      <w:spacing w:before="0" w:after="240"/>
      <w:jc w:val="center"/>
      <w:textAlignment w:val="baseline"/>
    </w:pPr>
    <w:rPr>
      <w:rFonts w:cs="Times New Roman"/>
      <w:bCs w:val="0"/>
      <w:sz w:val="36"/>
      <w:szCs w:val="20"/>
      <w:lang w:val="en-US"/>
    </w:rPr>
  </w:style>
  <w:style w:type="paragraph" w:customStyle="1" w:styleId="Contedodetabela">
    <w:name w:val="Conteúdo de tabela"/>
    <w:basedOn w:val="Normal"/>
    <w:rsid w:val="002715D0"/>
    <w:pPr>
      <w:suppressLineNumbers/>
    </w:pPr>
  </w:style>
  <w:style w:type="paragraph" w:customStyle="1" w:styleId="Ttulodetabela">
    <w:name w:val="Título de tabela"/>
    <w:basedOn w:val="Contedodetabela"/>
    <w:rsid w:val="002715D0"/>
    <w:pPr>
      <w:jc w:val="center"/>
    </w:pPr>
    <w:rPr>
      <w:b/>
      <w:bCs/>
    </w:rPr>
  </w:style>
  <w:style w:type="paragraph" w:customStyle="1" w:styleId="Sumrio10">
    <w:name w:val="Sumário 10"/>
    <w:basedOn w:val="ndice"/>
    <w:rsid w:val="002715D0"/>
    <w:pPr>
      <w:tabs>
        <w:tab w:val="right" w:leader="dot" w:pos="7090"/>
      </w:tabs>
      <w:ind w:left="2547"/>
    </w:pPr>
  </w:style>
  <w:style w:type="paragraph" w:styleId="NormalWeb">
    <w:name w:val="Normal (Web)"/>
    <w:basedOn w:val="Normal"/>
    <w:uiPriority w:val="99"/>
    <w:unhideWhenUsed/>
    <w:rsid w:val="00777702"/>
    <w:pPr>
      <w:suppressAutoHyphens w:val="0"/>
      <w:spacing w:before="100" w:beforeAutospacing="1" w:after="119"/>
    </w:pPr>
    <w:rPr>
      <w:lang w:eastAsia="pt-BR"/>
    </w:rPr>
  </w:style>
  <w:style w:type="paragraph" w:customStyle="1" w:styleId="western">
    <w:name w:val="western"/>
    <w:basedOn w:val="Normal"/>
    <w:rsid w:val="00777702"/>
    <w:pPr>
      <w:suppressAutoHyphens w:val="0"/>
      <w:spacing w:before="100" w:beforeAutospacing="1" w:after="119"/>
    </w:pPr>
    <w:rPr>
      <w:lang w:eastAsia="pt-BR"/>
    </w:rPr>
  </w:style>
  <w:style w:type="character" w:customStyle="1" w:styleId="apple-style-span">
    <w:name w:val="apple-style-span"/>
    <w:basedOn w:val="Fontepargpadro"/>
    <w:rsid w:val="007362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image" Target="media/image2.png"/><Relationship Id="rId29" Type="http://schemas.openxmlformats.org/officeDocument/2006/relationships/hyperlink" Target="http://perseu:8080/webdesign/fiscalizacao/_TELAS_JPG/manutencaoCadastroEmpresaSemRegistroAncine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5.png"/><Relationship Id="rId28" Type="http://schemas.openxmlformats.org/officeDocument/2006/relationships/hyperlink" Target="http://perseu:8080/webdesign/fiscalizacao/_TELAS_JPG/manutencaoCadastroEmpresaSemRegistroAncine.jpg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image" Target="media/image4.png"/><Relationship Id="rId27" Type="http://schemas.openxmlformats.org/officeDocument/2006/relationships/hyperlink" Target="http://perseu:8080/webdesign/fiscalizacao/_TELAS_JPG/manutencaoCadastroEmpresaSemRegistroAncine.jp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1420</Words>
  <Characters>7668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/>
  <LinksUpToDate>false</LinksUpToDate>
  <CharactersWithSpaces>9070</CharactersWithSpaces>
  <SharedDoc>false</SharedDoc>
  <HLinks>
    <vt:vector size="138" baseType="variant">
      <vt:variant>
        <vt:i4>10158212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7929919</vt:i4>
      </vt:variant>
      <vt:variant>
        <vt:i4>54</vt:i4>
      </vt:variant>
      <vt:variant>
        <vt:i4>0</vt:i4>
      </vt:variant>
      <vt:variant>
        <vt:i4>5</vt:i4>
      </vt:variant>
      <vt:variant>
        <vt:lpwstr>http://perseu:8080/webdesign/fiscalizacao/_TELAS_JPG/manutencaoCadastroEmpresaSemRegistroAncine.jpg</vt:lpwstr>
      </vt:variant>
      <vt:variant>
        <vt:lpwstr/>
      </vt:variant>
      <vt:variant>
        <vt:i4>10158212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7929919</vt:i4>
      </vt:variant>
      <vt:variant>
        <vt:i4>36</vt:i4>
      </vt:variant>
      <vt:variant>
        <vt:i4>0</vt:i4>
      </vt:variant>
      <vt:variant>
        <vt:i4>5</vt:i4>
      </vt:variant>
      <vt:variant>
        <vt:lpwstr>http://perseu:8080/webdesign/fiscalizacao/_TELAS_JPG/manutencaoCadastroEmpresaSemRegistroAncine.jpg</vt:lpwstr>
      </vt:variant>
      <vt:variant>
        <vt:lpwstr/>
      </vt:variant>
      <vt:variant>
        <vt:i4>10158212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7929919</vt:i4>
      </vt:variant>
      <vt:variant>
        <vt:i4>24</vt:i4>
      </vt:variant>
      <vt:variant>
        <vt:i4>0</vt:i4>
      </vt:variant>
      <vt:variant>
        <vt:i4>5</vt:i4>
      </vt:variant>
      <vt:variant>
        <vt:lpwstr>http://perseu:8080/webdesign/fiscalizacao/_TELAS_JPG/manutencaoCadastroEmpresaSemRegistroAncine.jpg</vt:lpwstr>
      </vt:variant>
      <vt:variant>
        <vt:lpwstr/>
      </vt:variant>
      <vt:variant>
        <vt:i4>2424836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_toc425</vt:lpwstr>
      </vt:variant>
      <vt:variant>
        <vt:i4>2097153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_toc175</vt:lpwstr>
      </vt:variant>
      <vt:variant>
        <vt:i4>2097153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</vt:lpwstr>
      </vt:variant>
      <vt:variant>
        <vt:i4>2228225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_toc159</vt:lpwstr>
      </vt:variant>
      <vt:variant>
        <vt:i4>2293761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</vt:lpwstr>
      </vt:variant>
      <vt:variant>
        <vt:i4>2293761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_toc145</vt:lpwstr>
      </vt:variant>
      <vt:variant>
        <vt:i4>2293761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Lena Lúcia de Moraes</dc:creator>
  <cp:keywords/>
  <cp:lastModifiedBy>Cally</cp:lastModifiedBy>
  <cp:revision>2</cp:revision>
  <cp:lastPrinted>2011-03-31T15:13:00Z</cp:lastPrinted>
  <dcterms:created xsi:type="dcterms:W3CDTF">2011-08-17T19:32:00Z</dcterms:created>
  <dcterms:modified xsi:type="dcterms:W3CDTF">2011-08-17T19:32:00Z</dcterms:modified>
</cp:coreProperties>
</file>